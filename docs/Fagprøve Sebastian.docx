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2C9D8" w14:textId="26252DA8" w:rsidR="004B2414" w:rsidRPr="000A6391" w:rsidRDefault="009333A6" w:rsidP="0063428E">
      <w:pPr>
        <w:pStyle w:val="Title"/>
        <w:rPr>
          <w:rFonts w:ascii="Arial" w:hAnsi="Arial" w:cs="Arial"/>
          <w:sz w:val="56"/>
          <w:szCs w:val="56"/>
        </w:rPr>
      </w:pPr>
      <w:r w:rsidRPr="000A6391">
        <w:rPr>
          <w:rFonts w:ascii="Arial" w:hAnsi="Arial" w:cs="Arial"/>
          <w:sz w:val="56"/>
          <w:szCs w:val="56"/>
        </w:rPr>
        <w:t xml:space="preserve">Fagprøve </w:t>
      </w:r>
      <w:r w:rsidR="00AF079F" w:rsidRPr="000A6391">
        <w:rPr>
          <w:rFonts w:ascii="Arial" w:hAnsi="Arial" w:cs="Arial"/>
          <w:sz w:val="56"/>
          <w:szCs w:val="56"/>
        </w:rPr>
        <w:t>IT</w:t>
      </w:r>
      <w:r w:rsidR="007743DA" w:rsidRPr="000A6391">
        <w:rPr>
          <w:rFonts w:ascii="Arial" w:hAnsi="Arial" w:cs="Arial"/>
          <w:sz w:val="56"/>
          <w:szCs w:val="56"/>
        </w:rPr>
        <w:t>-</w:t>
      </w:r>
      <w:r w:rsidR="00B2006D">
        <w:rPr>
          <w:rFonts w:ascii="Arial" w:hAnsi="Arial" w:cs="Arial"/>
          <w:sz w:val="56"/>
          <w:szCs w:val="56"/>
        </w:rPr>
        <w:t>utviklerfaget</w:t>
      </w:r>
    </w:p>
    <w:p w14:paraId="717C25DC" w14:textId="77777777" w:rsidR="0063428E" w:rsidRPr="000A6391" w:rsidRDefault="0063428E" w:rsidP="009333A6">
      <w:pPr>
        <w:rPr>
          <w:rFonts w:ascii="Arial" w:hAnsi="Arial" w:cs="Arial"/>
        </w:rPr>
      </w:pPr>
    </w:p>
    <w:p w14:paraId="42C55B90" w14:textId="77777777" w:rsidR="00275DB2" w:rsidRPr="000A6391" w:rsidRDefault="00275DB2" w:rsidP="008B0337">
      <w:pPr>
        <w:pStyle w:val="Heading2"/>
        <w:numPr>
          <w:ilvl w:val="0"/>
          <w:numId w:val="0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t>Veiledning for fagprøven</w:t>
      </w:r>
    </w:p>
    <w:p w14:paraId="285679DB" w14:textId="77777777" w:rsidR="00275DB2" w:rsidRPr="000A6391" w:rsidRDefault="00275DB2" w:rsidP="00275DB2">
      <w:pPr>
        <w:rPr>
          <w:rFonts w:ascii="Arial" w:hAnsi="Arial" w:cs="Arial"/>
        </w:rPr>
      </w:pPr>
      <w:r w:rsidRPr="000A6391">
        <w:rPr>
          <w:rFonts w:ascii="Arial" w:hAnsi="Arial" w:cs="Arial"/>
        </w:rPr>
        <w:t>Les nøye gjennom hele oppgaveteksten før du starter planleggingen.</w:t>
      </w:r>
    </w:p>
    <w:p w14:paraId="1BAB5C71" w14:textId="77777777" w:rsidR="00275DB2" w:rsidRPr="000A6391" w:rsidRDefault="00275DB2" w:rsidP="00275DB2">
      <w:pPr>
        <w:rPr>
          <w:rFonts w:ascii="Arial" w:hAnsi="Arial" w:cs="Arial"/>
        </w:rPr>
      </w:pPr>
    </w:p>
    <w:p w14:paraId="1806284E" w14:textId="77777777" w:rsidR="00275DB2" w:rsidRPr="000A6391" w:rsidRDefault="00275DB2" w:rsidP="00275DB2">
      <w:pPr>
        <w:rPr>
          <w:rFonts w:ascii="Arial" w:hAnsi="Arial" w:cs="Arial"/>
        </w:rPr>
      </w:pPr>
      <w:r w:rsidRPr="000A6391">
        <w:rPr>
          <w:rFonts w:ascii="Arial" w:hAnsi="Arial" w:cs="Arial"/>
        </w:rPr>
        <w:t>Karakterene «Bestått» og «Bestått meget godt» er kun mulig å oppnå hvis planlegging</w:t>
      </w:r>
      <w:r w:rsidR="008D7B0B" w:rsidRPr="000A6391">
        <w:rPr>
          <w:rFonts w:ascii="Arial" w:hAnsi="Arial" w:cs="Arial"/>
        </w:rPr>
        <w:t xml:space="preserve"> </w:t>
      </w:r>
      <w:r w:rsidRPr="000A6391">
        <w:rPr>
          <w:rFonts w:ascii="Arial" w:hAnsi="Arial" w:cs="Arial"/>
        </w:rPr>
        <w:t>og minimumskravet til dokumentasjon er levert.</w:t>
      </w:r>
    </w:p>
    <w:p w14:paraId="4575C1FD" w14:textId="77777777" w:rsidR="00275DB2" w:rsidRPr="000A6391" w:rsidRDefault="00275DB2" w:rsidP="00275DB2">
      <w:pPr>
        <w:rPr>
          <w:rFonts w:ascii="Arial" w:hAnsi="Arial" w:cs="Arial"/>
        </w:rPr>
      </w:pPr>
    </w:p>
    <w:p w14:paraId="519FE2D9" w14:textId="3D022FC5" w:rsidR="00275DB2" w:rsidRPr="000A6391" w:rsidRDefault="00275DB2" w:rsidP="00275DB2">
      <w:pPr>
        <w:rPr>
          <w:rFonts w:ascii="Arial" w:hAnsi="Arial" w:cs="Arial"/>
        </w:rPr>
      </w:pPr>
      <w:r w:rsidRPr="000A6391">
        <w:rPr>
          <w:rFonts w:ascii="Arial" w:hAnsi="Arial" w:cs="Arial"/>
        </w:rPr>
        <w:t xml:space="preserve">Det er et mål med denne oppgaven at du skal få anledning til å vise hva du kan. Det er ikke meningen at du skal være like grundig i alle deler av oppgaven. Du må selv velge hvilke mål du vil konsentrere deg om, men må sørge for å ha med elementer fra </w:t>
      </w:r>
      <w:r w:rsidR="008329DC" w:rsidRPr="000A6391">
        <w:rPr>
          <w:rFonts w:ascii="Arial" w:hAnsi="Arial" w:cs="Arial"/>
        </w:rPr>
        <w:t>flest mulig punkter i</w:t>
      </w:r>
      <w:r w:rsidRPr="000A6391">
        <w:rPr>
          <w:rFonts w:ascii="Arial" w:hAnsi="Arial" w:cs="Arial"/>
        </w:rPr>
        <w:t xml:space="preserve"> læreplanen. En god oppgave viser brede kunnskaper som er relevante for oppgaven og høyt kunnskapsnivå innenfor læreplanens mål.</w:t>
      </w:r>
    </w:p>
    <w:p w14:paraId="7DCE73CC" w14:textId="77777777" w:rsidR="00275DB2" w:rsidRPr="000A6391" w:rsidRDefault="00275DB2" w:rsidP="00275DB2">
      <w:pPr>
        <w:rPr>
          <w:rFonts w:ascii="Arial" w:hAnsi="Arial" w:cs="Arial"/>
        </w:rPr>
      </w:pPr>
    </w:p>
    <w:p w14:paraId="743D588F" w14:textId="2C36DC0C" w:rsidR="00275DB2" w:rsidRPr="000A6391" w:rsidRDefault="00275DB2" w:rsidP="00275DB2">
      <w:pPr>
        <w:rPr>
          <w:rFonts w:ascii="Arial" w:hAnsi="Arial" w:cs="Arial"/>
        </w:rPr>
      </w:pPr>
      <w:r w:rsidRPr="000A6391">
        <w:rPr>
          <w:rFonts w:ascii="Arial" w:hAnsi="Arial" w:cs="Arial"/>
        </w:rPr>
        <w:t>Under fagprøven jobber du for prøve</w:t>
      </w:r>
      <w:r w:rsidR="00E622A2" w:rsidRPr="000A6391">
        <w:rPr>
          <w:rFonts w:ascii="Arial" w:hAnsi="Arial" w:cs="Arial"/>
        </w:rPr>
        <w:t>nemnden</w:t>
      </w:r>
      <w:r w:rsidRPr="000A6391">
        <w:rPr>
          <w:rFonts w:ascii="Arial" w:hAnsi="Arial" w:cs="Arial"/>
        </w:rPr>
        <w:t xml:space="preserve"> og rapporterer til begge medlemmene av prøve</w:t>
      </w:r>
      <w:r w:rsidR="00E622A2" w:rsidRPr="000A6391">
        <w:rPr>
          <w:rFonts w:ascii="Arial" w:hAnsi="Arial" w:cs="Arial"/>
        </w:rPr>
        <w:t>nemnden</w:t>
      </w:r>
      <w:r w:rsidRPr="000A6391">
        <w:rPr>
          <w:rFonts w:ascii="Arial" w:hAnsi="Arial" w:cs="Arial"/>
        </w:rPr>
        <w:t xml:space="preserve"> ved eventuelle problemer. Eventuelt fravær må avklares med prøve</w:t>
      </w:r>
      <w:r w:rsidR="00E622A2" w:rsidRPr="000A6391">
        <w:rPr>
          <w:rFonts w:ascii="Arial" w:hAnsi="Arial" w:cs="Arial"/>
        </w:rPr>
        <w:t>nemnden</w:t>
      </w:r>
      <w:r w:rsidRPr="000A6391">
        <w:rPr>
          <w:rFonts w:ascii="Arial" w:hAnsi="Arial" w:cs="Arial"/>
        </w:rPr>
        <w:t xml:space="preserve"> og sykdomsfravær må dokumenteres med legeerklæring. </w:t>
      </w:r>
    </w:p>
    <w:p w14:paraId="707B651A" w14:textId="77777777" w:rsidR="00275DB2" w:rsidRPr="000A6391" w:rsidRDefault="00275DB2" w:rsidP="00275DB2">
      <w:pPr>
        <w:rPr>
          <w:rFonts w:ascii="Arial" w:hAnsi="Arial" w:cs="Arial"/>
          <w:i/>
        </w:rPr>
      </w:pPr>
    </w:p>
    <w:p w14:paraId="48E279BA" w14:textId="77777777" w:rsidR="00275DB2" w:rsidRPr="000A6391" w:rsidRDefault="00275DB2" w:rsidP="00275DB2">
      <w:pPr>
        <w:rPr>
          <w:rFonts w:ascii="Arial" w:hAnsi="Arial" w:cs="Arial"/>
        </w:rPr>
      </w:pPr>
      <w:r w:rsidRPr="000A6391">
        <w:rPr>
          <w:rFonts w:ascii="Arial" w:hAnsi="Arial" w:cs="Arial"/>
        </w:rPr>
        <w:t>Du kan benytte følgende hjelpemidler når du løser fagprøven:</w:t>
      </w:r>
    </w:p>
    <w:p w14:paraId="3364A1F9" w14:textId="294E23E9" w:rsidR="00275DB2" w:rsidRPr="000A6391" w:rsidRDefault="00275DB2" w:rsidP="00275DB2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t xml:space="preserve">Bedriftens eksisterende </w:t>
      </w:r>
      <w:r w:rsidR="00232BDD">
        <w:rPr>
          <w:rFonts w:ascii="Arial" w:hAnsi="Arial" w:cs="Arial"/>
        </w:rPr>
        <w:t xml:space="preserve">dokumentasjon, som </w:t>
      </w:r>
      <w:r w:rsidRPr="000A6391">
        <w:rPr>
          <w:rFonts w:ascii="Arial" w:hAnsi="Arial" w:cs="Arial"/>
        </w:rPr>
        <w:t>maler og rutiner</w:t>
      </w:r>
      <w:r w:rsidR="00E83642">
        <w:rPr>
          <w:rFonts w:ascii="Arial" w:hAnsi="Arial" w:cs="Arial"/>
        </w:rPr>
        <w:t>.</w:t>
      </w:r>
    </w:p>
    <w:p w14:paraId="653A48CB" w14:textId="77777777" w:rsidR="006F6CB6" w:rsidRPr="000A6391" w:rsidRDefault="006F6CB6" w:rsidP="006F6CB6">
      <w:pPr>
        <w:pStyle w:val="ListParagraph"/>
        <w:numPr>
          <w:ilvl w:val="0"/>
          <w:numId w:val="24"/>
        </w:numPr>
        <w:suppressAutoHyphens w:val="0"/>
        <w:rPr>
          <w:rFonts w:ascii="Arial" w:hAnsi="Arial" w:cs="Arial"/>
          <w:b/>
        </w:rPr>
      </w:pPr>
      <w:r w:rsidRPr="000A6391">
        <w:rPr>
          <w:rFonts w:ascii="Arial" w:hAnsi="Arial" w:cs="Arial"/>
        </w:rPr>
        <w:t>De hjelpemidlene kandidaten har brukt i læretida, skal kunne benyttes under prøven.</w:t>
      </w:r>
    </w:p>
    <w:p w14:paraId="08078AE3" w14:textId="77777777" w:rsidR="006F6CB6" w:rsidRPr="000A6391" w:rsidRDefault="006F6CB6" w:rsidP="006F6CB6">
      <w:pPr>
        <w:pStyle w:val="ListParagraph"/>
        <w:widowControl w:val="0"/>
        <w:numPr>
          <w:ilvl w:val="0"/>
          <w:numId w:val="24"/>
        </w:numPr>
        <w:suppressAutoHyphens w:val="0"/>
        <w:autoSpaceDE w:val="0"/>
        <w:autoSpaceDN w:val="0"/>
        <w:adjustRightInd w:val="0"/>
        <w:spacing w:line="360" w:lineRule="atLeast"/>
        <w:rPr>
          <w:rFonts w:ascii="Arial" w:hAnsi="Arial" w:cs="Arial"/>
          <w:noProof/>
          <w:color w:val="5B1A8E"/>
          <w:sz w:val="22"/>
          <w:szCs w:val="22"/>
        </w:rPr>
      </w:pPr>
      <w:r w:rsidRPr="000A6391">
        <w:rPr>
          <w:rFonts w:ascii="Arial" w:hAnsi="Arial" w:cs="Arial"/>
          <w:b/>
          <w:noProof/>
          <w:sz w:val="22"/>
          <w:szCs w:val="22"/>
        </w:rPr>
        <w:t>Kandidaten kan bruke ALLE hjelpemidler under fagprøven, Dette være bøker, personer og internett, MEN all produksjon MÅ være egenprodusert.</w:t>
      </w:r>
    </w:p>
    <w:p w14:paraId="2467D29A" w14:textId="77777777" w:rsidR="006F6CB6" w:rsidRPr="000A6391" w:rsidRDefault="006F6CB6" w:rsidP="006F6CB6">
      <w:pPr>
        <w:pStyle w:val="ListParagraph"/>
        <w:widowControl w:val="0"/>
        <w:numPr>
          <w:ilvl w:val="0"/>
          <w:numId w:val="24"/>
        </w:numPr>
        <w:suppressAutoHyphens w:val="0"/>
        <w:autoSpaceDE w:val="0"/>
        <w:autoSpaceDN w:val="0"/>
        <w:adjustRightInd w:val="0"/>
        <w:spacing w:line="360" w:lineRule="atLeast"/>
        <w:rPr>
          <w:rFonts w:ascii="Arial" w:hAnsi="Arial" w:cs="Arial"/>
          <w:noProof/>
          <w:color w:val="5B1A8E"/>
          <w:sz w:val="22"/>
          <w:szCs w:val="22"/>
        </w:rPr>
      </w:pPr>
      <w:r w:rsidRPr="000A6391">
        <w:rPr>
          <w:rFonts w:ascii="Arial" w:hAnsi="Arial" w:cs="Arial"/>
          <w:b/>
          <w:noProof/>
          <w:sz w:val="22"/>
          <w:szCs w:val="22"/>
        </w:rPr>
        <w:t>All bruk av KI bør loggføres.</w:t>
      </w:r>
    </w:p>
    <w:p w14:paraId="3E0710E6" w14:textId="77777777" w:rsidR="006F6CB6" w:rsidRPr="000A6391" w:rsidRDefault="006F6CB6" w:rsidP="006F6CB6">
      <w:pPr>
        <w:pStyle w:val="ListParagraph"/>
        <w:widowControl w:val="0"/>
        <w:numPr>
          <w:ilvl w:val="0"/>
          <w:numId w:val="24"/>
        </w:numPr>
        <w:suppressAutoHyphens w:val="0"/>
        <w:autoSpaceDE w:val="0"/>
        <w:autoSpaceDN w:val="0"/>
        <w:adjustRightInd w:val="0"/>
        <w:spacing w:line="360" w:lineRule="atLeast"/>
        <w:rPr>
          <w:rFonts w:ascii="Arial" w:hAnsi="Arial" w:cs="Arial"/>
          <w:noProof/>
        </w:rPr>
      </w:pPr>
      <w:r w:rsidRPr="000A6391">
        <w:rPr>
          <w:rFonts w:ascii="Arial" w:hAnsi="Arial" w:cs="Arial"/>
          <w:noProof/>
        </w:rPr>
        <w:t xml:space="preserve">Kanditaten tar fortløpende kontakt med sensorene dersom noe er uklart, det oppstår utenforliggende hindringer for gjennomføring innen normert tid, eller vedkommende har spørsmål rundt gjennomføringen og krav. </w:t>
      </w:r>
    </w:p>
    <w:p w14:paraId="25074A2B" w14:textId="77777777" w:rsidR="003C79A9" w:rsidRPr="000A6391" w:rsidRDefault="003C79A9" w:rsidP="003C79A9">
      <w:pPr>
        <w:rPr>
          <w:rFonts w:ascii="Arial" w:hAnsi="Arial" w:cs="Arial"/>
        </w:rPr>
      </w:pPr>
    </w:p>
    <w:p w14:paraId="23B525BF" w14:textId="77777777" w:rsidR="00275DB2" w:rsidRPr="000A6391" w:rsidRDefault="00275DB2" w:rsidP="00275DB2">
      <w:pPr>
        <w:rPr>
          <w:rFonts w:ascii="Arial" w:hAnsi="Arial" w:cs="Arial"/>
        </w:rPr>
      </w:pPr>
      <w:r w:rsidRPr="000A6391">
        <w:rPr>
          <w:rFonts w:ascii="Arial" w:hAnsi="Arial" w:cs="Arial"/>
        </w:rPr>
        <w:t>Står du helt fast, kan du diskutere problemstillinger med en kollega, men husk at du må redegjøre for løsningen. Du må kunne beskrive og redegjøre for faguttrykkene du benytter i ditt løsningsforslag.</w:t>
      </w:r>
    </w:p>
    <w:p w14:paraId="6201E6FB" w14:textId="77777777" w:rsidR="00B95357" w:rsidRPr="000A6391" w:rsidRDefault="00B95357" w:rsidP="00275DB2">
      <w:pPr>
        <w:rPr>
          <w:rFonts w:ascii="Arial" w:hAnsi="Arial" w:cs="Arial"/>
        </w:rPr>
      </w:pPr>
    </w:p>
    <w:p w14:paraId="7775C6DB" w14:textId="09E2EF45" w:rsidR="00275DB2" w:rsidRPr="000A6391" w:rsidRDefault="00275DB2" w:rsidP="00275DB2">
      <w:pPr>
        <w:rPr>
          <w:rFonts w:ascii="Arial" w:hAnsi="Arial" w:cs="Arial"/>
        </w:rPr>
      </w:pPr>
      <w:r w:rsidRPr="000A6391">
        <w:rPr>
          <w:rFonts w:ascii="Arial" w:hAnsi="Arial" w:cs="Arial"/>
        </w:rPr>
        <w:t>Husk kildehenvisning der du gjenbruker informasjon.</w:t>
      </w:r>
    </w:p>
    <w:p w14:paraId="7C5AC1C8" w14:textId="77777777" w:rsidR="00275DB2" w:rsidRPr="000A6391" w:rsidRDefault="00275DB2" w:rsidP="00275DB2">
      <w:pPr>
        <w:rPr>
          <w:rFonts w:ascii="Arial" w:hAnsi="Arial" w:cs="Arial"/>
          <w:i/>
        </w:rPr>
      </w:pPr>
    </w:p>
    <w:p w14:paraId="009B69BC" w14:textId="33186C53" w:rsidR="00DA14E6" w:rsidRPr="000A6391" w:rsidRDefault="00275DB2" w:rsidP="00DA14E6">
      <w:pPr>
        <w:rPr>
          <w:rFonts w:ascii="Arial" w:hAnsi="Arial" w:cs="Arial"/>
        </w:rPr>
      </w:pPr>
      <w:r w:rsidRPr="000A6391">
        <w:rPr>
          <w:rFonts w:ascii="Arial" w:hAnsi="Arial" w:cs="Arial"/>
        </w:rPr>
        <w:t>En tydelig dokumentasjon som er preget av orden og oversikt, blir bedømt som bedre enn en tilsvarende dokumentasjon som ikke er tydelig og preget av orden og oversikt</w:t>
      </w:r>
      <w:r w:rsidR="0062354B" w:rsidRPr="000A6391">
        <w:rPr>
          <w:rFonts w:ascii="Arial" w:hAnsi="Arial" w:cs="Arial"/>
        </w:rPr>
        <w:t xml:space="preserve">. </w:t>
      </w:r>
    </w:p>
    <w:p w14:paraId="60A04C49" w14:textId="77777777" w:rsidR="00DA14E6" w:rsidRPr="000A6391" w:rsidRDefault="00DA14E6" w:rsidP="003C79A9">
      <w:pPr>
        <w:rPr>
          <w:rFonts w:ascii="Arial" w:hAnsi="Arial" w:cs="Arial"/>
        </w:rPr>
      </w:pPr>
    </w:p>
    <w:p w14:paraId="11187B8A" w14:textId="77777777" w:rsidR="008B0337" w:rsidRPr="000A6391" w:rsidRDefault="008B0337" w:rsidP="008B0337">
      <w:pPr>
        <w:rPr>
          <w:rFonts w:ascii="Arial" w:hAnsi="Arial" w:cs="Arial"/>
        </w:rPr>
      </w:pPr>
    </w:p>
    <w:p w14:paraId="7348134E" w14:textId="77777777" w:rsidR="008B0337" w:rsidRPr="000A6391" w:rsidRDefault="008B0337" w:rsidP="008B0337">
      <w:pPr>
        <w:jc w:val="center"/>
        <w:rPr>
          <w:rFonts w:ascii="Arial" w:hAnsi="Arial" w:cs="Arial"/>
          <w:sz w:val="36"/>
          <w:szCs w:val="36"/>
        </w:rPr>
      </w:pPr>
      <w:r w:rsidRPr="000A6391">
        <w:rPr>
          <w:rFonts w:ascii="Arial" w:hAnsi="Arial" w:cs="Arial"/>
          <w:sz w:val="36"/>
          <w:szCs w:val="36"/>
        </w:rPr>
        <w:t>Lykke til med fagprøven!!</w:t>
      </w:r>
    </w:p>
    <w:p w14:paraId="2F197DB0" w14:textId="77777777" w:rsidR="008B0337" w:rsidRPr="000A6391" w:rsidRDefault="008B0337" w:rsidP="008B0337">
      <w:pPr>
        <w:rPr>
          <w:rFonts w:ascii="Arial" w:hAnsi="Arial" w:cs="Arial"/>
        </w:rPr>
      </w:pPr>
    </w:p>
    <w:p w14:paraId="7FF7A791" w14:textId="77777777" w:rsidR="00404DB7" w:rsidRPr="000A6391" w:rsidRDefault="00404DB7" w:rsidP="009333A6">
      <w:pPr>
        <w:rPr>
          <w:rFonts w:ascii="Arial" w:hAnsi="Arial" w:cs="Arial"/>
        </w:rPr>
      </w:pPr>
    </w:p>
    <w:p w14:paraId="0562FA24" w14:textId="77777777" w:rsidR="00DB38D5" w:rsidRDefault="00DB38D5">
      <w:pPr>
        <w:suppressAutoHyphens w:val="0"/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</w:rPr>
        <w:br w:type="page"/>
      </w:r>
    </w:p>
    <w:p w14:paraId="3A314CD7" w14:textId="242F4DA5" w:rsidR="00E11C35" w:rsidRDefault="00CE2C1E" w:rsidP="00E11C35">
      <w:pPr>
        <w:pStyle w:val="Heading2"/>
        <w:rPr>
          <w:rFonts w:ascii="Arial" w:hAnsi="Arial" w:cs="Arial"/>
        </w:rPr>
      </w:pPr>
      <w:r w:rsidRPr="000A6391">
        <w:rPr>
          <w:rFonts w:ascii="Arial" w:hAnsi="Arial" w:cs="Arial"/>
        </w:rPr>
        <w:lastRenderedPageBreak/>
        <w:t>Beskrivelse av o</w:t>
      </w:r>
      <w:r w:rsidR="00404DB7" w:rsidRPr="000A6391">
        <w:rPr>
          <w:rFonts w:ascii="Arial" w:hAnsi="Arial" w:cs="Arial"/>
        </w:rPr>
        <w:t>ppdraget</w:t>
      </w:r>
    </w:p>
    <w:p w14:paraId="7D155FF6" w14:textId="77777777" w:rsidR="00AD7032" w:rsidRPr="00AD7032" w:rsidRDefault="00AD7032" w:rsidP="00AD7032"/>
    <w:p w14:paraId="563DA393" w14:textId="77777777" w:rsidR="0099789A" w:rsidRDefault="00BB0EF6" w:rsidP="00AD7032">
      <w:pPr>
        <w:rPr>
          <w:rFonts w:ascii="Arial" w:hAnsi="Arial" w:cs="Arial"/>
          <w:color w:val="000000"/>
          <w:lang w:eastAsia="nb-NO"/>
        </w:rPr>
      </w:pPr>
      <w:hyperlink r:id="rId11" w:history="1">
        <w:r w:rsidR="00293209" w:rsidRPr="00BB0EF6">
          <w:rPr>
            <w:rStyle w:val="Hyperlink"/>
            <w:rFonts w:ascii="Arial" w:hAnsi="Arial" w:cs="Arial"/>
            <w:lang w:eastAsia="nb-NO"/>
          </w:rPr>
          <w:t>Tour de Møhlenpris</w:t>
        </w:r>
      </w:hyperlink>
      <w:r w:rsidR="00AD7032">
        <w:rPr>
          <w:rFonts w:ascii="Arial" w:hAnsi="Arial" w:cs="Arial"/>
          <w:color w:val="000000"/>
          <w:lang w:eastAsia="nb-NO"/>
        </w:rPr>
        <w:t xml:space="preserve"> </w:t>
      </w:r>
      <w:r w:rsidR="00293209">
        <w:rPr>
          <w:rFonts w:ascii="Arial" w:hAnsi="Arial" w:cs="Arial"/>
          <w:color w:val="000000"/>
          <w:lang w:eastAsia="nb-NO"/>
        </w:rPr>
        <w:t>er eit arrangement med</w:t>
      </w:r>
      <w:r w:rsidR="00AD7032">
        <w:rPr>
          <w:rFonts w:ascii="Arial" w:hAnsi="Arial" w:cs="Arial"/>
          <w:color w:val="000000"/>
          <w:lang w:eastAsia="nb-NO"/>
        </w:rPr>
        <w:t xml:space="preserve"> behov for ei digital løysing som kan forenkle </w:t>
      </w:r>
      <w:r w:rsidR="00293209">
        <w:rPr>
          <w:rFonts w:ascii="Arial" w:hAnsi="Arial" w:cs="Arial"/>
          <w:color w:val="000000"/>
          <w:lang w:eastAsia="nb-NO"/>
        </w:rPr>
        <w:t>planlegginga</w:t>
      </w:r>
      <w:r w:rsidR="00AD7032">
        <w:rPr>
          <w:rFonts w:ascii="Arial" w:hAnsi="Arial" w:cs="Arial"/>
          <w:color w:val="000000"/>
          <w:lang w:eastAsia="nb-NO"/>
        </w:rPr>
        <w:t xml:space="preserve"> deira. </w:t>
      </w:r>
    </w:p>
    <w:p w14:paraId="7C6A6B95" w14:textId="77777777" w:rsidR="0099789A" w:rsidRDefault="0099789A" w:rsidP="00AD7032">
      <w:pPr>
        <w:rPr>
          <w:rFonts w:ascii="Arial" w:hAnsi="Arial" w:cs="Arial"/>
          <w:color w:val="000000"/>
          <w:lang w:eastAsia="nb-NO"/>
        </w:rPr>
      </w:pPr>
    </w:p>
    <w:p w14:paraId="24715678" w14:textId="09DB294D" w:rsidR="0099789A" w:rsidRDefault="00AD7032" w:rsidP="00AD7032">
      <w:pPr>
        <w:rPr>
          <w:rFonts w:ascii="Arial" w:hAnsi="Arial" w:cs="Arial"/>
          <w:color w:val="000000"/>
          <w:lang w:eastAsia="nb-NO"/>
        </w:rPr>
      </w:pPr>
      <w:r>
        <w:rPr>
          <w:rFonts w:ascii="Arial" w:hAnsi="Arial" w:cs="Arial"/>
          <w:color w:val="000000"/>
          <w:lang w:eastAsia="nb-NO"/>
        </w:rPr>
        <w:t xml:space="preserve">Arrangementet </w:t>
      </w:r>
      <w:r w:rsidR="00293209">
        <w:rPr>
          <w:rFonts w:ascii="Arial" w:hAnsi="Arial" w:cs="Arial"/>
          <w:color w:val="000000"/>
          <w:lang w:eastAsia="nb-NO"/>
        </w:rPr>
        <w:t xml:space="preserve">brukar i dag påloggingssystemet </w:t>
      </w:r>
      <w:hyperlink r:id="rId12" w:history="1">
        <w:r w:rsidR="00293209" w:rsidRPr="00E03B97">
          <w:rPr>
            <w:rStyle w:val="Hyperlink"/>
            <w:rFonts w:ascii="Arial" w:hAnsi="Arial" w:cs="Arial"/>
            <w:i/>
            <w:iCs/>
            <w:lang w:eastAsia="nb-NO"/>
          </w:rPr>
          <w:t>Letsreg</w:t>
        </w:r>
      </w:hyperlink>
      <w:r w:rsidR="00293209">
        <w:rPr>
          <w:rFonts w:ascii="Arial" w:hAnsi="Arial" w:cs="Arial"/>
          <w:color w:val="000000"/>
          <w:lang w:eastAsia="nb-NO"/>
        </w:rPr>
        <w:t xml:space="preserve"> for å registrere deltakarar.</w:t>
      </w:r>
      <w:r>
        <w:rPr>
          <w:rFonts w:ascii="Arial" w:hAnsi="Arial" w:cs="Arial"/>
          <w:color w:val="000000"/>
          <w:lang w:eastAsia="nb-NO"/>
        </w:rPr>
        <w:t xml:space="preserve"> </w:t>
      </w:r>
      <w:r w:rsidR="00293209">
        <w:rPr>
          <w:rFonts w:ascii="Arial" w:hAnsi="Arial" w:cs="Arial"/>
          <w:color w:val="000000"/>
          <w:lang w:eastAsia="nb-NO"/>
        </w:rPr>
        <w:t>E</w:t>
      </w:r>
      <w:r>
        <w:rPr>
          <w:rFonts w:ascii="Arial" w:hAnsi="Arial" w:cs="Arial"/>
          <w:color w:val="000000"/>
          <w:lang w:eastAsia="nb-NO"/>
        </w:rPr>
        <w:t xml:space="preserve">tter at påmeldingane er </w:t>
      </w:r>
      <w:r w:rsidR="00A32708">
        <w:rPr>
          <w:rFonts w:ascii="Arial" w:hAnsi="Arial" w:cs="Arial"/>
          <w:color w:val="000000"/>
          <w:lang w:eastAsia="nb-NO"/>
        </w:rPr>
        <w:t xml:space="preserve">sendt inn vert data eksportert til </w:t>
      </w:r>
      <w:r w:rsidR="0099789A">
        <w:rPr>
          <w:rFonts w:ascii="Arial" w:hAnsi="Arial" w:cs="Arial"/>
          <w:color w:val="000000"/>
          <w:lang w:eastAsia="nb-NO"/>
        </w:rPr>
        <w:t>eit rekneark</w:t>
      </w:r>
      <w:r w:rsidR="00E03B97">
        <w:rPr>
          <w:rFonts w:ascii="Arial" w:hAnsi="Arial" w:cs="Arial"/>
          <w:color w:val="000000"/>
          <w:lang w:eastAsia="nb-NO"/>
        </w:rPr>
        <w:t>.</w:t>
      </w:r>
      <w:r w:rsidR="0099789A">
        <w:rPr>
          <w:rFonts w:ascii="Arial" w:hAnsi="Arial" w:cs="Arial"/>
          <w:color w:val="000000"/>
          <w:lang w:eastAsia="nb-NO"/>
        </w:rPr>
        <w:t xml:space="preserve"> I reknearket legg dei inn verter/menyar dei rekrutterer direkte. (Kven som helst skal ikkje sei dei vil vere vert).</w:t>
      </w:r>
      <w:r w:rsidR="00E03B97">
        <w:rPr>
          <w:rFonts w:ascii="Arial" w:hAnsi="Arial" w:cs="Arial"/>
          <w:color w:val="000000"/>
          <w:lang w:eastAsia="nb-NO"/>
        </w:rPr>
        <w:t xml:space="preserve"> </w:t>
      </w:r>
    </w:p>
    <w:p w14:paraId="7B134A62" w14:textId="77777777" w:rsidR="0099789A" w:rsidRDefault="0099789A" w:rsidP="00AD7032">
      <w:pPr>
        <w:rPr>
          <w:rFonts w:ascii="Arial" w:hAnsi="Arial" w:cs="Arial"/>
          <w:color w:val="000000"/>
          <w:lang w:eastAsia="nb-NO"/>
        </w:rPr>
      </w:pPr>
    </w:p>
    <w:p w14:paraId="5B5B399A" w14:textId="02A4E5C0" w:rsidR="00E03B97" w:rsidRDefault="0099789A" w:rsidP="00AD7032">
      <w:pPr>
        <w:rPr>
          <w:rFonts w:ascii="Arial" w:hAnsi="Arial" w:cs="Arial"/>
          <w:color w:val="000000"/>
          <w:lang w:eastAsia="nb-NO"/>
        </w:rPr>
      </w:pPr>
      <w:r>
        <w:rPr>
          <w:rFonts w:ascii="Arial" w:hAnsi="Arial" w:cs="Arial"/>
          <w:color w:val="000000"/>
          <w:lang w:eastAsia="nb-NO"/>
        </w:rPr>
        <w:t>Dette er ein tungvindt prosess, og d</w:t>
      </w:r>
      <w:r w:rsidR="00E03B97">
        <w:rPr>
          <w:rFonts w:ascii="Arial" w:hAnsi="Arial" w:cs="Arial"/>
          <w:color w:val="000000"/>
          <w:lang w:eastAsia="nb-NO"/>
        </w:rPr>
        <w:t xml:space="preserve">u skal difor byggje ei digital løysing som kan hjelpe kunden med å forenkle denne </w:t>
      </w:r>
      <w:r>
        <w:rPr>
          <w:rFonts w:ascii="Arial" w:hAnsi="Arial" w:cs="Arial"/>
          <w:color w:val="000000"/>
          <w:lang w:eastAsia="nb-NO"/>
        </w:rPr>
        <w:t>arbeidsflyten</w:t>
      </w:r>
      <w:r w:rsidR="00E03B97">
        <w:rPr>
          <w:rFonts w:ascii="Arial" w:hAnsi="Arial" w:cs="Arial"/>
          <w:color w:val="000000"/>
          <w:lang w:eastAsia="nb-NO"/>
        </w:rPr>
        <w:t>.</w:t>
      </w:r>
    </w:p>
    <w:p w14:paraId="69373260" w14:textId="77777777" w:rsidR="00E03B97" w:rsidRDefault="00E03B97" w:rsidP="00AD7032">
      <w:pPr>
        <w:rPr>
          <w:rFonts w:ascii="Arial" w:hAnsi="Arial" w:cs="Arial"/>
          <w:color w:val="000000"/>
          <w:lang w:eastAsia="nb-NO"/>
        </w:rPr>
      </w:pPr>
    </w:p>
    <w:p w14:paraId="254FD20F" w14:textId="55BDB0DF" w:rsidR="00AD7032" w:rsidRDefault="00AD7032" w:rsidP="00AD7032">
      <w:pPr>
        <w:rPr>
          <w:rFonts w:ascii="Arial" w:hAnsi="Arial" w:cs="Arial"/>
          <w:color w:val="000000"/>
          <w:lang w:eastAsia="nb-NO"/>
        </w:rPr>
      </w:pPr>
      <w:r>
        <w:rPr>
          <w:rFonts w:ascii="Arial" w:hAnsi="Arial" w:cs="Arial"/>
          <w:color w:val="000000"/>
          <w:lang w:eastAsia="nb-NO"/>
        </w:rPr>
        <w:t>Arrangørane brukar i dag mykje tid på å fordele deltakarane til ulike middagsverter. Dei må mellom anna passe på at:</w:t>
      </w:r>
    </w:p>
    <w:p w14:paraId="7A4D1833" w14:textId="5846C0CE" w:rsidR="00AD7032" w:rsidRDefault="00AD7032" w:rsidP="00AD7032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lang w:eastAsia="nb-NO"/>
        </w:rPr>
      </w:pPr>
      <w:r w:rsidRPr="00AD7032">
        <w:rPr>
          <w:rFonts w:ascii="Arial" w:hAnsi="Arial" w:cs="Arial"/>
          <w:color w:val="000000"/>
          <w:lang w:eastAsia="nb-NO"/>
        </w:rPr>
        <w:t>Ingen vert får fleire gjestar enn dei har plass til</w:t>
      </w:r>
      <w:r w:rsidR="00ED190F">
        <w:rPr>
          <w:rFonts w:ascii="Arial" w:hAnsi="Arial" w:cs="Arial"/>
          <w:color w:val="000000"/>
          <w:lang w:eastAsia="nb-NO"/>
        </w:rPr>
        <w:t>.</w:t>
      </w:r>
    </w:p>
    <w:p w14:paraId="0F78E02C" w14:textId="22D4C999" w:rsidR="00ED190F" w:rsidRDefault="00ED190F" w:rsidP="00AD7032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lang w:eastAsia="nb-NO"/>
        </w:rPr>
      </w:pPr>
      <w:r>
        <w:rPr>
          <w:rFonts w:ascii="Arial" w:hAnsi="Arial" w:cs="Arial"/>
          <w:color w:val="000000"/>
          <w:lang w:eastAsia="nb-NO"/>
        </w:rPr>
        <w:t>Påmeldte skal gå til 3 ulike verter.</w:t>
      </w:r>
    </w:p>
    <w:p w14:paraId="7574FEFC" w14:textId="7AA667BE" w:rsidR="00AD7032" w:rsidRPr="00AD7032" w:rsidRDefault="00AD7032" w:rsidP="00AD7032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lang w:eastAsia="nb-NO"/>
        </w:rPr>
      </w:pPr>
      <w:r>
        <w:rPr>
          <w:rFonts w:ascii="Arial" w:hAnsi="Arial" w:cs="Arial"/>
          <w:color w:val="000000"/>
          <w:lang w:eastAsia="nb-NO"/>
        </w:rPr>
        <w:t>D</w:t>
      </w:r>
      <w:r w:rsidRPr="00AD7032">
        <w:rPr>
          <w:rFonts w:ascii="Arial" w:hAnsi="Arial" w:cs="Arial"/>
          <w:color w:val="000000"/>
          <w:lang w:eastAsia="nb-NO"/>
        </w:rPr>
        <w:t xml:space="preserve">eltakarar som ønskjer å gå saman blir plasserte i lag. </w:t>
      </w:r>
    </w:p>
    <w:p w14:paraId="718FF5E7" w14:textId="77777777" w:rsidR="00AD7032" w:rsidRDefault="00AD7032" w:rsidP="00AD7032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lang w:eastAsia="nb-NO"/>
        </w:rPr>
      </w:pPr>
      <w:r>
        <w:rPr>
          <w:rFonts w:ascii="Arial" w:hAnsi="Arial" w:cs="Arial"/>
          <w:color w:val="000000"/>
          <w:lang w:eastAsia="nb-NO"/>
        </w:rPr>
        <w:t>F</w:t>
      </w:r>
      <w:r w:rsidRPr="00AD7032">
        <w:rPr>
          <w:rFonts w:ascii="Arial" w:hAnsi="Arial" w:cs="Arial"/>
          <w:color w:val="000000"/>
          <w:lang w:eastAsia="nb-NO"/>
        </w:rPr>
        <w:t xml:space="preserve">olk får møte flest mogleg nye undervegs. </w:t>
      </w:r>
    </w:p>
    <w:p w14:paraId="623BA339" w14:textId="6C5DBCF9" w:rsidR="00293209" w:rsidRDefault="00293209" w:rsidP="00AD7032">
      <w:pPr>
        <w:pStyle w:val="ListParagraph"/>
        <w:numPr>
          <w:ilvl w:val="0"/>
          <w:numId w:val="24"/>
        </w:numPr>
        <w:rPr>
          <w:rFonts w:ascii="Arial" w:hAnsi="Arial" w:cs="Arial"/>
          <w:color w:val="000000"/>
          <w:lang w:eastAsia="nb-NO"/>
        </w:rPr>
      </w:pPr>
      <w:r>
        <w:rPr>
          <w:rFonts w:ascii="Arial" w:hAnsi="Arial" w:cs="Arial"/>
          <w:color w:val="000000"/>
          <w:lang w:eastAsia="nb-NO"/>
        </w:rPr>
        <w:t>Det skal vere moglegheit for manuelle justeringar.</w:t>
      </w:r>
    </w:p>
    <w:p w14:paraId="37366F50" w14:textId="77777777" w:rsidR="00ED190F" w:rsidRPr="00ED190F" w:rsidRDefault="00ED190F" w:rsidP="00ED190F">
      <w:pPr>
        <w:rPr>
          <w:rFonts w:ascii="Arial" w:hAnsi="Arial" w:cs="Arial"/>
          <w:color w:val="000000"/>
          <w:lang w:eastAsia="nb-NO"/>
        </w:rPr>
      </w:pPr>
    </w:p>
    <w:p w14:paraId="4648AC9E" w14:textId="1F39783A" w:rsidR="00ED190F" w:rsidRPr="00ED190F" w:rsidRDefault="00ED190F" w:rsidP="00ED190F">
      <w:pPr>
        <w:rPr>
          <w:rFonts w:ascii="Arial" w:hAnsi="Arial" w:cs="Arial"/>
          <w:color w:val="000000"/>
          <w:lang w:eastAsia="nb-NO"/>
        </w:rPr>
      </w:pPr>
      <w:r>
        <w:rPr>
          <w:rFonts w:ascii="Arial" w:hAnsi="Arial" w:cs="Arial"/>
          <w:color w:val="000000"/>
          <w:lang w:eastAsia="nb-NO"/>
        </w:rPr>
        <w:t>Dei ynskjer i tillegg å ha moglegheit til å vise og skrive ut oversikter over kvar deltakarar skal, og menyar knytt til kvar vert.</w:t>
      </w:r>
    </w:p>
    <w:p w14:paraId="316377B0" w14:textId="77777777" w:rsidR="00301FED" w:rsidRDefault="00301FED" w:rsidP="00E0026A">
      <w:pPr>
        <w:jc w:val="both"/>
        <w:rPr>
          <w:rFonts w:ascii="Arial" w:hAnsi="Arial" w:cs="Arial"/>
          <w:color w:val="000000"/>
          <w:lang w:val="nn-NO" w:eastAsia="nb-NO"/>
        </w:rPr>
      </w:pPr>
    </w:p>
    <w:p w14:paraId="67B2D5BA" w14:textId="77777777" w:rsidR="00E03B97" w:rsidRPr="00E03B97" w:rsidRDefault="00E03B97" w:rsidP="00E03B97">
      <w:pPr>
        <w:jc w:val="both"/>
        <w:rPr>
          <w:rFonts w:ascii="Arial" w:hAnsi="Arial" w:cs="Arial"/>
          <w:color w:val="000000"/>
          <w:lang w:val="nn-NO" w:eastAsia="nb-NO"/>
        </w:rPr>
      </w:pPr>
      <w:r w:rsidRPr="00E03B97">
        <w:rPr>
          <w:rFonts w:ascii="Arial" w:hAnsi="Arial" w:cs="Arial"/>
          <w:color w:val="000000"/>
          <w:lang w:val="nn-NO" w:eastAsia="nb-NO"/>
        </w:rPr>
        <w:t>Løysinga skal vere brukarvenleg, oversiktleg og responsiv, slik at den fungerer på</w:t>
      </w:r>
    </w:p>
    <w:p w14:paraId="65357FF9" w14:textId="27162B8C" w:rsidR="00E03B97" w:rsidRDefault="00E03B97" w:rsidP="00E03B97">
      <w:pPr>
        <w:jc w:val="both"/>
        <w:rPr>
          <w:rFonts w:ascii="Arial" w:hAnsi="Arial" w:cs="Arial"/>
          <w:color w:val="000000"/>
          <w:lang w:val="nn-NO" w:eastAsia="nb-NO"/>
        </w:rPr>
      </w:pPr>
      <w:r w:rsidRPr="00E03B97">
        <w:rPr>
          <w:rFonts w:ascii="Arial" w:hAnsi="Arial" w:cs="Arial"/>
          <w:color w:val="000000"/>
          <w:lang w:val="nn-NO" w:eastAsia="nb-NO"/>
        </w:rPr>
        <w:t>både PC</w:t>
      </w:r>
      <w:r>
        <w:rPr>
          <w:rFonts w:ascii="Arial" w:hAnsi="Arial" w:cs="Arial"/>
          <w:color w:val="000000"/>
          <w:lang w:val="nn-NO" w:eastAsia="nb-NO"/>
        </w:rPr>
        <w:t>, nettbrett</w:t>
      </w:r>
      <w:r w:rsidRPr="00E03B97">
        <w:rPr>
          <w:rFonts w:ascii="Arial" w:hAnsi="Arial" w:cs="Arial"/>
          <w:color w:val="000000"/>
          <w:lang w:val="nn-NO" w:eastAsia="nb-NO"/>
        </w:rPr>
        <w:t xml:space="preserve"> og mobil.</w:t>
      </w:r>
    </w:p>
    <w:p w14:paraId="7E219050" w14:textId="77777777" w:rsidR="00E03B97" w:rsidRPr="00301FED" w:rsidRDefault="00E03B97" w:rsidP="00E03B97">
      <w:pPr>
        <w:jc w:val="both"/>
        <w:rPr>
          <w:rFonts w:ascii="Arial" w:hAnsi="Arial" w:cs="Arial"/>
          <w:color w:val="000000"/>
          <w:lang w:val="nn-NO" w:eastAsia="nb-NO"/>
        </w:rPr>
      </w:pPr>
    </w:p>
    <w:p w14:paraId="0241925D" w14:textId="2DF497E9" w:rsidR="00621D64" w:rsidRDefault="00E0026A" w:rsidP="00E0026A">
      <w:pPr>
        <w:jc w:val="both"/>
        <w:rPr>
          <w:rFonts w:ascii="Arial" w:hAnsi="Arial" w:cs="Arial"/>
          <w:color w:val="000000"/>
          <w:lang w:eastAsia="nb-NO"/>
        </w:rPr>
      </w:pPr>
      <w:r w:rsidRPr="00E0026A">
        <w:rPr>
          <w:rFonts w:ascii="Arial" w:hAnsi="Arial" w:cs="Arial"/>
          <w:color w:val="000000"/>
          <w:lang w:eastAsia="nb-NO"/>
        </w:rPr>
        <w:t>Tvist:</w:t>
      </w:r>
    </w:p>
    <w:p w14:paraId="6433E86C" w14:textId="46A7CD47" w:rsidR="00933D5F" w:rsidRDefault="00933D5F" w:rsidP="00E0026A">
      <w:pPr>
        <w:jc w:val="both"/>
        <w:rPr>
          <w:rFonts w:ascii="Arial" w:hAnsi="Arial" w:cs="Arial"/>
          <w:color w:val="000000"/>
          <w:lang w:eastAsia="nb-NO"/>
        </w:rPr>
      </w:pPr>
      <w:r>
        <w:rPr>
          <w:rFonts w:ascii="Arial" w:hAnsi="Arial" w:cs="Arial"/>
          <w:color w:val="000000"/>
          <w:lang w:eastAsia="nb-NO"/>
        </w:rPr>
        <w:t xml:space="preserve">Kommer senere! </w:t>
      </w:r>
      <w:r w:rsidRPr="00933D5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lang w:eastAsia="nb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23BC762" w14:textId="77777777" w:rsidR="00933D5F" w:rsidRPr="000A6391" w:rsidRDefault="00933D5F" w:rsidP="00E0026A">
      <w:pPr>
        <w:jc w:val="both"/>
        <w:rPr>
          <w:rFonts w:ascii="Arial" w:hAnsi="Arial" w:cs="Arial"/>
          <w:color w:val="000000"/>
          <w:lang w:eastAsia="nb-NO"/>
        </w:rPr>
      </w:pPr>
    </w:p>
    <w:p w14:paraId="2898A240" w14:textId="52EDCD5E" w:rsidR="00621D64" w:rsidRPr="000A6391" w:rsidRDefault="068AAF8A" w:rsidP="00621D64">
      <w:pPr>
        <w:jc w:val="both"/>
        <w:rPr>
          <w:rFonts w:ascii="Arial" w:hAnsi="Arial" w:cs="Arial"/>
          <w:lang w:eastAsia="nb-NO"/>
        </w:rPr>
      </w:pPr>
      <w:r w:rsidRPr="74FB7480">
        <w:rPr>
          <w:rFonts w:ascii="Arial" w:hAnsi="Arial" w:cs="Arial"/>
          <w:b/>
          <w:bCs/>
          <w:lang w:eastAsia="nb-NO"/>
        </w:rPr>
        <w:t xml:space="preserve">Du lager dine egne begrunnede forutsetninger og avgrensinger slik du selv ser det naturlig, for å besvare oppgaven. </w:t>
      </w:r>
    </w:p>
    <w:p w14:paraId="37DCD4F1" w14:textId="4FD656B7" w:rsidR="006C0CEA" w:rsidRPr="000A6391" w:rsidRDefault="006C0CEA" w:rsidP="6226E405">
      <w:pPr>
        <w:spacing w:line="259" w:lineRule="auto"/>
        <w:rPr>
          <w:rFonts w:ascii="Arial" w:hAnsi="Arial" w:cs="Arial"/>
        </w:rPr>
      </w:pPr>
    </w:p>
    <w:p w14:paraId="04F78EE4" w14:textId="2CE240B7" w:rsidR="00F147D0" w:rsidRPr="000A6391" w:rsidRDefault="797476C4" w:rsidP="0A135CDB">
      <w:pPr>
        <w:spacing w:line="259" w:lineRule="auto"/>
        <w:rPr>
          <w:rFonts w:ascii="Arial" w:hAnsi="Arial" w:cs="Arial"/>
          <w:b/>
          <w:bCs/>
        </w:rPr>
      </w:pPr>
      <w:r w:rsidRPr="000A6391">
        <w:rPr>
          <w:rFonts w:ascii="Arial" w:hAnsi="Arial" w:cs="Arial"/>
        </w:rPr>
        <w:br w:type="page"/>
      </w:r>
      <w:r w:rsidR="1DAFE7FF" w:rsidRPr="000A63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Tvister:</w:t>
      </w:r>
      <w:r w:rsidRPr="000A6391">
        <w:rPr>
          <w:rFonts w:ascii="Arial" w:hAnsi="Arial" w:cs="Arial"/>
        </w:rPr>
        <w:br/>
      </w:r>
    </w:p>
    <w:p w14:paraId="64F36299" w14:textId="458884E6" w:rsidR="006C0CEA" w:rsidRPr="008874D1" w:rsidRDefault="008874D1" w:rsidP="008874D1">
      <w:pPr>
        <w:spacing w:line="259" w:lineRule="auto"/>
        <w:rPr>
          <w:rFonts w:ascii="Arial" w:hAnsi="Arial" w:cs="Arial"/>
        </w:rPr>
      </w:pPr>
      <w:r w:rsidRPr="008874D1">
        <w:rPr>
          <w:rFonts w:ascii="Arial" w:hAnsi="Arial" w:cs="Arial"/>
        </w:rPr>
        <w:t xml:space="preserve">Kommer seinere ;-) </w:t>
      </w:r>
      <w:r w:rsidR="001E1E50" w:rsidRPr="008874D1">
        <w:rPr>
          <w:rFonts w:ascii="Arial" w:hAnsi="Arial" w:cs="Arial"/>
        </w:rPr>
        <w:br/>
      </w:r>
      <w:r w:rsidR="001E1E50" w:rsidRPr="008874D1">
        <w:rPr>
          <w:rFonts w:ascii="Arial" w:hAnsi="Arial" w:cs="Arial"/>
        </w:rPr>
        <w:br/>
      </w:r>
    </w:p>
    <w:p w14:paraId="7B9325A6" w14:textId="1D83D0F1" w:rsidR="00112F84" w:rsidRPr="000A6391" w:rsidRDefault="003C79A9" w:rsidP="00112F84">
      <w:pPr>
        <w:pStyle w:val="Heading2"/>
        <w:rPr>
          <w:rFonts w:ascii="Arial" w:hAnsi="Arial" w:cs="Arial"/>
        </w:rPr>
      </w:pPr>
      <w:r w:rsidRPr="000A6391">
        <w:rPr>
          <w:rFonts w:ascii="Arial" w:hAnsi="Arial" w:cs="Arial"/>
        </w:rPr>
        <w:t>P</w:t>
      </w:r>
      <w:r w:rsidR="00112F84" w:rsidRPr="000A6391">
        <w:rPr>
          <w:rFonts w:ascii="Arial" w:hAnsi="Arial" w:cs="Arial"/>
        </w:rPr>
        <w:t>lanlegging</w:t>
      </w:r>
      <w:r w:rsidR="008D7B0B" w:rsidRPr="000A6391">
        <w:rPr>
          <w:rFonts w:ascii="Arial" w:hAnsi="Arial" w:cs="Arial"/>
        </w:rPr>
        <w:t xml:space="preserve"> (prøvens første dag)</w:t>
      </w:r>
    </w:p>
    <w:p w14:paraId="5718564D" w14:textId="2CCBD3EF" w:rsidR="00112F84" w:rsidRPr="000A6391" w:rsidRDefault="727E86A2" w:rsidP="00112F84">
      <w:pPr>
        <w:rPr>
          <w:rFonts w:ascii="Arial" w:hAnsi="Arial" w:cs="Arial"/>
        </w:rPr>
      </w:pPr>
      <w:r w:rsidRPr="74FB7480">
        <w:rPr>
          <w:rFonts w:ascii="Arial" w:hAnsi="Arial" w:cs="Arial"/>
        </w:rPr>
        <w:t xml:space="preserve">Du skal utarbeide et forslag til </w:t>
      </w:r>
      <w:r w:rsidR="09BA09D5" w:rsidRPr="74FB7480">
        <w:rPr>
          <w:rFonts w:ascii="Arial" w:hAnsi="Arial" w:cs="Arial"/>
        </w:rPr>
        <w:t>IT-</w:t>
      </w:r>
      <w:r w:rsidRPr="74FB7480">
        <w:rPr>
          <w:rFonts w:ascii="Arial" w:hAnsi="Arial" w:cs="Arial"/>
        </w:rPr>
        <w:t xml:space="preserve">løsning som ivaretar de ønsker som </w:t>
      </w:r>
      <w:r w:rsidR="09BA09D5" w:rsidRPr="74FB7480">
        <w:rPr>
          <w:rFonts w:ascii="Arial" w:hAnsi="Arial" w:cs="Arial"/>
        </w:rPr>
        <w:t xml:space="preserve">er </w:t>
      </w:r>
      <w:r w:rsidRPr="74FB7480">
        <w:rPr>
          <w:rFonts w:ascii="Arial" w:hAnsi="Arial" w:cs="Arial"/>
        </w:rPr>
        <w:t xml:space="preserve">beskrevet i oppdraget. Løsningsforslaget skal vise at du kan omsette </w:t>
      </w:r>
      <w:r w:rsidR="653EAC81" w:rsidRPr="00EA5B0B">
        <w:rPr>
          <w:rFonts w:ascii="Arial" w:hAnsi="Arial" w:cs="Arial"/>
        </w:rPr>
        <w:t>bestillingen</w:t>
      </w:r>
      <w:r w:rsidR="653EAC81" w:rsidRPr="74FB7480">
        <w:rPr>
          <w:rFonts w:ascii="Arial" w:hAnsi="Arial" w:cs="Arial"/>
        </w:rPr>
        <w:t xml:space="preserve"> </w:t>
      </w:r>
      <w:r w:rsidRPr="74FB7480">
        <w:rPr>
          <w:rFonts w:ascii="Arial" w:hAnsi="Arial" w:cs="Arial"/>
        </w:rPr>
        <w:t xml:space="preserve">til </w:t>
      </w:r>
      <w:r w:rsidR="09BA09D5" w:rsidRPr="74FB7480">
        <w:rPr>
          <w:rFonts w:ascii="Arial" w:hAnsi="Arial" w:cs="Arial"/>
        </w:rPr>
        <w:t xml:space="preserve">hensiktsmessige </w:t>
      </w:r>
      <w:r w:rsidRPr="74FB7480">
        <w:rPr>
          <w:rFonts w:ascii="Arial" w:hAnsi="Arial" w:cs="Arial"/>
        </w:rPr>
        <w:t xml:space="preserve">løsninger og at du har forstått oppdraget. </w:t>
      </w:r>
    </w:p>
    <w:p w14:paraId="5BB3B1B2" w14:textId="77777777" w:rsidR="00112F84" w:rsidRPr="000A6391" w:rsidRDefault="00112F84" w:rsidP="00112F84">
      <w:pPr>
        <w:rPr>
          <w:rFonts w:ascii="Arial" w:hAnsi="Arial" w:cs="Arial"/>
        </w:rPr>
      </w:pPr>
      <w:r w:rsidRPr="000A6391">
        <w:rPr>
          <w:rFonts w:ascii="Arial" w:hAnsi="Arial" w:cs="Arial"/>
        </w:rPr>
        <w:t xml:space="preserve">Forslaget skal inneholde et estimat av tid </w:t>
      </w:r>
      <w:r w:rsidR="00AF079F" w:rsidRPr="000A6391">
        <w:rPr>
          <w:rFonts w:ascii="Arial" w:hAnsi="Arial" w:cs="Arial"/>
        </w:rPr>
        <w:t xml:space="preserve">og ressursbruk </w:t>
      </w:r>
      <w:r w:rsidRPr="000A6391">
        <w:rPr>
          <w:rFonts w:ascii="Arial" w:hAnsi="Arial" w:cs="Arial"/>
        </w:rPr>
        <w:t>til implementeringen i form av:</w:t>
      </w:r>
    </w:p>
    <w:p w14:paraId="17B4DED2" w14:textId="77777777" w:rsidR="00112F84" w:rsidRPr="000A6391" w:rsidRDefault="00112F84" w:rsidP="00112F84">
      <w:pPr>
        <w:numPr>
          <w:ilvl w:val="0"/>
          <w:numId w:val="21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t>Målet med oppgaven</w:t>
      </w:r>
    </w:p>
    <w:p w14:paraId="10D4DA03" w14:textId="77777777" w:rsidR="00112F84" w:rsidRPr="000A6391" w:rsidRDefault="00112F84" w:rsidP="00112F84">
      <w:pPr>
        <w:numPr>
          <w:ilvl w:val="0"/>
          <w:numId w:val="21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t>Fremgangsmåte for å nå målet</w:t>
      </w:r>
    </w:p>
    <w:p w14:paraId="50BC4FA6" w14:textId="77777777" w:rsidR="00112F84" w:rsidRPr="000A6391" w:rsidRDefault="00112F84" w:rsidP="00112F84">
      <w:pPr>
        <w:numPr>
          <w:ilvl w:val="0"/>
          <w:numId w:val="21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t>Oversikt over hvilke arbeidsoppgaver som må utføres</w:t>
      </w:r>
    </w:p>
    <w:p w14:paraId="634873BC" w14:textId="77777777" w:rsidR="00112F84" w:rsidRPr="000A6391" w:rsidRDefault="00112F84" w:rsidP="00112F84">
      <w:pPr>
        <w:numPr>
          <w:ilvl w:val="0"/>
          <w:numId w:val="21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t>Skisse av løsningen</w:t>
      </w:r>
    </w:p>
    <w:p w14:paraId="6D8CEABB" w14:textId="77777777" w:rsidR="00112F84" w:rsidRPr="000A6391" w:rsidRDefault="00112F84" w:rsidP="00112F84">
      <w:pPr>
        <w:numPr>
          <w:ilvl w:val="0"/>
          <w:numId w:val="21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t>Antatt tidsforbruk/tidsskjema</w:t>
      </w:r>
    </w:p>
    <w:p w14:paraId="5215F64D" w14:textId="77777777" w:rsidR="00112F84" w:rsidRPr="000A6391" w:rsidRDefault="00112F84" w:rsidP="00112F84">
      <w:pPr>
        <w:numPr>
          <w:ilvl w:val="0"/>
          <w:numId w:val="21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t>Oversikt over programvare, uts</w:t>
      </w:r>
      <w:r w:rsidR="00AF079F" w:rsidRPr="000A6391">
        <w:rPr>
          <w:rFonts w:ascii="Arial" w:hAnsi="Arial" w:cs="Arial"/>
        </w:rPr>
        <w:t>t</w:t>
      </w:r>
      <w:r w:rsidRPr="000A6391">
        <w:rPr>
          <w:rFonts w:ascii="Arial" w:hAnsi="Arial" w:cs="Arial"/>
        </w:rPr>
        <w:t xml:space="preserve">yr og </w:t>
      </w:r>
      <w:r w:rsidR="00794F0B" w:rsidRPr="000A6391">
        <w:rPr>
          <w:rFonts w:ascii="Arial" w:hAnsi="Arial" w:cs="Arial"/>
        </w:rPr>
        <w:t>ressurser</w:t>
      </w:r>
      <w:r w:rsidRPr="000A6391">
        <w:rPr>
          <w:rFonts w:ascii="Arial" w:hAnsi="Arial" w:cs="Arial"/>
        </w:rPr>
        <w:t xml:space="preserve"> som er nødvendig</w:t>
      </w:r>
    </w:p>
    <w:p w14:paraId="62D9A5FB" w14:textId="4BF3FE3C" w:rsidR="4841292B" w:rsidRPr="000A6391" w:rsidRDefault="4841292B" w:rsidP="466CAF09">
      <w:pPr>
        <w:numPr>
          <w:ilvl w:val="0"/>
          <w:numId w:val="21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t>Kravspesifikasjon som gir rammer for prosjektet</w:t>
      </w:r>
    </w:p>
    <w:p w14:paraId="2F96D73E" w14:textId="596330C8" w:rsidR="00F777B5" w:rsidRPr="00961334" w:rsidRDefault="00F777B5" w:rsidP="00F777B5">
      <w:pPr>
        <w:numPr>
          <w:ilvl w:val="0"/>
          <w:numId w:val="21"/>
        </w:numPr>
        <w:rPr>
          <w:rFonts w:ascii="Arial" w:hAnsi="Arial" w:cs="Arial"/>
        </w:rPr>
      </w:pPr>
      <w:r w:rsidRPr="00961334">
        <w:rPr>
          <w:rFonts w:ascii="Arial" w:hAnsi="Arial" w:cs="Arial"/>
        </w:rPr>
        <w:t>Kostnadsoverslag</w:t>
      </w:r>
      <w:r w:rsidR="00961334" w:rsidRPr="00961334">
        <w:rPr>
          <w:rFonts w:ascii="Arial" w:hAnsi="Arial" w:cs="Arial"/>
        </w:rPr>
        <w:t xml:space="preserve"> og </w:t>
      </w:r>
      <w:r w:rsidR="00F849BD">
        <w:rPr>
          <w:rFonts w:ascii="Arial" w:hAnsi="Arial" w:cs="Arial"/>
        </w:rPr>
        <w:t>tanker rundt bærekraft</w:t>
      </w:r>
      <w:r w:rsidR="00442C00">
        <w:rPr>
          <w:rFonts w:ascii="Arial" w:hAnsi="Arial" w:cs="Arial"/>
        </w:rPr>
        <w:t>.</w:t>
      </w:r>
    </w:p>
    <w:p w14:paraId="48CC353F" w14:textId="77777777" w:rsidR="00112F84" w:rsidRPr="000A6391" w:rsidRDefault="00112F84" w:rsidP="00112F84">
      <w:pPr>
        <w:numPr>
          <w:ilvl w:val="0"/>
          <w:numId w:val="21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t xml:space="preserve">Eventuelle informasjonskilder og samarbeidspartnere </w:t>
      </w:r>
    </w:p>
    <w:p w14:paraId="5D2395EA" w14:textId="77777777" w:rsidR="00112F84" w:rsidRPr="000A6391" w:rsidRDefault="00112F84" w:rsidP="00112F84">
      <w:pPr>
        <w:rPr>
          <w:rFonts w:ascii="Arial" w:hAnsi="Arial" w:cs="Arial"/>
        </w:rPr>
      </w:pPr>
    </w:p>
    <w:p w14:paraId="393B1EA8" w14:textId="77777777" w:rsidR="00AF079F" w:rsidRPr="000A6391" w:rsidRDefault="00AF079F" w:rsidP="00AF079F">
      <w:pPr>
        <w:rPr>
          <w:rFonts w:ascii="Arial" w:hAnsi="Arial" w:cs="Arial"/>
          <w:color w:val="000000"/>
        </w:rPr>
      </w:pPr>
    </w:p>
    <w:p w14:paraId="2C13D50B" w14:textId="1A970977" w:rsidR="00AF079F" w:rsidRPr="000A6391" w:rsidRDefault="00AF079F" w:rsidP="00112F84">
      <w:pPr>
        <w:rPr>
          <w:rFonts w:ascii="Arial" w:hAnsi="Arial" w:cs="Arial"/>
          <w:color w:val="000000"/>
        </w:rPr>
      </w:pPr>
      <w:r w:rsidRPr="000A6391">
        <w:rPr>
          <w:rFonts w:ascii="Arial" w:hAnsi="Arial" w:cs="Arial"/>
          <w:color w:val="000000"/>
        </w:rPr>
        <w:t xml:space="preserve">Underveis i gjennomføringen (typisk på prøvens 3. eller 4. dag) </w:t>
      </w:r>
      <w:r w:rsidR="00EC5A8F">
        <w:rPr>
          <w:rFonts w:ascii="Arial" w:hAnsi="Arial" w:cs="Arial"/>
          <w:color w:val="000000"/>
        </w:rPr>
        <w:t xml:space="preserve">kan </w:t>
      </w:r>
      <w:r w:rsidRPr="000A6391">
        <w:rPr>
          <w:rFonts w:ascii="Arial" w:hAnsi="Arial" w:cs="Arial"/>
          <w:color w:val="000000"/>
        </w:rPr>
        <w:t>prøvenemnden komme innom og presentere en liten endring</w:t>
      </w:r>
      <w:r w:rsidR="00EA5B0B">
        <w:rPr>
          <w:rFonts w:ascii="Arial" w:hAnsi="Arial" w:cs="Arial"/>
          <w:color w:val="000000"/>
        </w:rPr>
        <w:t>/tvist</w:t>
      </w:r>
      <w:r w:rsidRPr="000A6391">
        <w:rPr>
          <w:rFonts w:ascii="Arial" w:hAnsi="Arial" w:cs="Arial"/>
          <w:color w:val="000000"/>
        </w:rPr>
        <w:t xml:space="preserve">. Du bør derfor ta høyde for dette i løsningsforslaget/planen din. </w:t>
      </w:r>
    </w:p>
    <w:p w14:paraId="0FE0E1D0" w14:textId="77777777" w:rsidR="00AF079F" w:rsidRPr="000A6391" w:rsidRDefault="00AF079F" w:rsidP="00112F84">
      <w:pPr>
        <w:rPr>
          <w:rFonts w:ascii="Arial" w:hAnsi="Arial" w:cs="Arial"/>
        </w:rPr>
      </w:pPr>
    </w:p>
    <w:p w14:paraId="4143A1BC" w14:textId="77777777" w:rsidR="00112F84" w:rsidRPr="000A6391" w:rsidRDefault="00112F84" w:rsidP="00112F84">
      <w:pPr>
        <w:rPr>
          <w:rFonts w:ascii="Arial" w:hAnsi="Arial" w:cs="Arial"/>
        </w:rPr>
      </w:pPr>
      <w:r w:rsidRPr="000A6391">
        <w:rPr>
          <w:rFonts w:ascii="Arial" w:hAnsi="Arial" w:cs="Arial"/>
        </w:rPr>
        <w:t>De avgrensinger, forenklinger og forbehold som tas i forhold til hva som ville vært utført i et virkelig oppdrag må fremkomme i løsningsforslaget.</w:t>
      </w:r>
    </w:p>
    <w:p w14:paraId="5AA07379" w14:textId="77777777" w:rsidR="00112F84" w:rsidRPr="000A6391" w:rsidRDefault="00112F84" w:rsidP="00112F84">
      <w:pPr>
        <w:rPr>
          <w:rFonts w:ascii="Arial" w:hAnsi="Arial" w:cs="Arial"/>
        </w:rPr>
      </w:pPr>
    </w:p>
    <w:p w14:paraId="587AE26A" w14:textId="77777777" w:rsidR="00112F84" w:rsidRPr="000A6391" w:rsidRDefault="003C79A9" w:rsidP="00112F84">
      <w:pPr>
        <w:pStyle w:val="Heading2"/>
        <w:rPr>
          <w:rFonts w:ascii="Arial" w:hAnsi="Arial" w:cs="Arial"/>
        </w:rPr>
      </w:pPr>
      <w:r w:rsidRPr="000A6391">
        <w:rPr>
          <w:rFonts w:ascii="Arial" w:hAnsi="Arial" w:cs="Arial"/>
        </w:rPr>
        <w:t>G</w:t>
      </w:r>
      <w:r w:rsidR="00112F84" w:rsidRPr="000A6391">
        <w:rPr>
          <w:rFonts w:ascii="Arial" w:hAnsi="Arial" w:cs="Arial"/>
        </w:rPr>
        <w:t>jennomføring</w:t>
      </w:r>
      <w:r w:rsidR="008D7B0B" w:rsidRPr="000A6391">
        <w:rPr>
          <w:rFonts w:ascii="Arial" w:hAnsi="Arial" w:cs="Arial"/>
        </w:rPr>
        <w:t xml:space="preserve"> (2. – </w:t>
      </w:r>
      <w:r w:rsidR="00AF079F" w:rsidRPr="000A6391">
        <w:rPr>
          <w:rFonts w:ascii="Arial" w:hAnsi="Arial" w:cs="Arial"/>
        </w:rPr>
        <w:t>6</w:t>
      </w:r>
      <w:r w:rsidR="008D7B0B" w:rsidRPr="000A6391">
        <w:rPr>
          <w:rFonts w:ascii="Arial" w:hAnsi="Arial" w:cs="Arial"/>
        </w:rPr>
        <w:t>. dag av prøven)</w:t>
      </w:r>
    </w:p>
    <w:p w14:paraId="7D4CE734" w14:textId="2A3E3BF4" w:rsidR="00112F84" w:rsidRPr="000A6391" w:rsidRDefault="00112F84" w:rsidP="00112F84">
      <w:pPr>
        <w:rPr>
          <w:rFonts w:ascii="Arial" w:hAnsi="Arial" w:cs="Arial"/>
        </w:rPr>
      </w:pPr>
      <w:r w:rsidRPr="000A6391">
        <w:rPr>
          <w:rFonts w:ascii="Arial" w:hAnsi="Arial" w:cs="Arial"/>
        </w:rPr>
        <w:t>Du skal nå implementer</w:t>
      </w:r>
      <w:r w:rsidR="00F777B5" w:rsidRPr="000A6391">
        <w:rPr>
          <w:rFonts w:ascii="Arial" w:hAnsi="Arial" w:cs="Arial"/>
        </w:rPr>
        <w:t>e</w:t>
      </w:r>
      <w:r w:rsidRPr="000A6391">
        <w:rPr>
          <w:rFonts w:ascii="Arial" w:hAnsi="Arial" w:cs="Arial"/>
        </w:rPr>
        <w:t xml:space="preserve"> løsningen din basert på løsningsforslaget du laget </w:t>
      </w:r>
      <w:r w:rsidR="00F777B5" w:rsidRPr="000A6391">
        <w:rPr>
          <w:rFonts w:ascii="Arial" w:hAnsi="Arial" w:cs="Arial"/>
        </w:rPr>
        <w:t>under planleggingen</w:t>
      </w:r>
      <w:r w:rsidRPr="000A6391">
        <w:rPr>
          <w:rFonts w:ascii="Arial" w:hAnsi="Arial" w:cs="Arial"/>
        </w:rPr>
        <w:t xml:space="preserve">, </w:t>
      </w:r>
      <w:r w:rsidR="00F777B5" w:rsidRPr="000A6391">
        <w:rPr>
          <w:rFonts w:ascii="Arial" w:hAnsi="Arial" w:cs="Arial"/>
        </w:rPr>
        <w:t xml:space="preserve">eventuelle </w:t>
      </w:r>
      <w:r w:rsidRPr="000A6391">
        <w:rPr>
          <w:rFonts w:ascii="Arial" w:hAnsi="Arial" w:cs="Arial"/>
        </w:rPr>
        <w:t xml:space="preserve">avvik begrunnes. Dokumenter problemer du møter </w:t>
      </w:r>
      <w:r w:rsidR="00356D39" w:rsidRPr="000A6391">
        <w:rPr>
          <w:rFonts w:ascii="Arial" w:hAnsi="Arial" w:cs="Arial"/>
        </w:rPr>
        <w:t>på,</w:t>
      </w:r>
      <w:r w:rsidRPr="000A6391">
        <w:rPr>
          <w:rFonts w:ascii="Arial" w:hAnsi="Arial" w:cs="Arial"/>
        </w:rPr>
        <w:t xml:space="preserve"> og valg du må gjøre underveis.</w:t>
      </w:r>
    </w:p>
    <w:p w14:paraId="0A4EA8E9" w14:textId="77777777" w:rsidR="00AF079F" w:rsidRPr="000A6391" w:rsidRDefault="00AF079F" w:rsidP="00112F84">
      <w:pPr>
        <w:rPr>
          <w:rFonts w:ascii="Arial" w:hAnsi="Arial" w:cs="Arial"/>
        </w:rPr>
      </w:pPr>
    </w:p>
    <w:p w14:paraId="06B29F3B" w14:textId="53A0165E" w:rsidR="00112F84" w:rsidRPr="000A6391" w:rsidRDefault="00112F84" w:rsidP="00112F84">
      <w:pPr>
        <w:rPr>
          <w:rFonts w:ascii="Arial" w:hAnsi="Arial" w:cs="Arial"/>
          <w:color w:val="000000"/>
        </w:rPr>
      </w:pPr>
      <w:r w:rsidRPr="000A6391">
        <w:rPr>
          <w:rFonts w:ascii="Arial" w:hAnsi="Arial" w:cs="Arial"/>
          <w:color w:val="000000" w:themeColor="text1"/>
        </w:rPr>
        <w:t>Lag en plan for testing</w:t>
      </w:r>
      <w:r w:rsidR="00D9207E" w:rsidRPr="00D9207E">
        <w:rPr>
          <w:rFonts w:ascii="Arial" w:hAnsi="Arial" w:cs="Arial"/>
          <w:color w:val="000000" w:themeColor="text1"/>
        </w:rPr>
        <w:t>/</w:t>
      </w:r>
      <w:r w:rsidR="3A515E6A" w:rsidRPr="00D9207E">
        <w:rPr>
          <w:rFonts w:ascii="Arial" w:hAnsi="Arial" w:cs="Arial"/>
          <w:color w:val="000000" w:themeColor="text1"/>
        </w:rPr>
        <w:t xml:space="preserve">kvalitetsikring </w:t>
      </w:r>
      <w:r w:rsidRPr="000A6391">
        <w:rPr>
          <w:rFonts w:ascii="Arial" w:hAnsi="Arial" w:cs="Arial"/>
          <w:color w:val="000000" w:themeColor="text1"/>
        </w:rPr>
        <w:t>av</w:t>
      </w:r>
      <w:r w:rsidR="00AF079F" w:rsidRPr="000A6391">
        <w:rPr>
          <w:rFonts w:ascii="Arial" w:hAnsi="Arial" w:cs="Arial"/>
          <w:color w:val="000000" w:themeColor="text1"/>
        </w:rPr>
        <w:t xml:space="preserve"> </w:t>
      </w:r>
      <w:r w:rsidRPr="000A6391">
        <w:rPr>
          <w:rFonts w:ascii="Arial" w:hAnsi="Arial" w:cs="Arial"/>
          <w:color w:val="000000" w:themeColor="text1"/>
        </w:rPr>
        <w:t>løsningen. Gjennomfør test</w:t>
      </w:r>
      <w:r w:rsidR="00F777B5" w:rsidRPr="000A6391">
        <w:rPr>
          <w:rFonts w:ascii="Arial" w:hAnsi="Arial" w:cs="Arial"/>
          <w:color w:val="000000" w:themeColor="text1"/>
        </w:rPr>
        <w:t>,</w:t>
      </w:r>
      <w:r w:rsidRPr="000A6391">
        <w:rPr>
          <w:rFonts w:ascii="Arial" w:hAnsi="Arial" w:cs="Arial"/>
          <w:color w:val="000000" w:themeColor="text1"/>
        </w:rPr>
        <w:t xml:space="preserve"> og </w:t>
      </w:r>
      <w:r w:rsidR="00AF079F" w:rsidRPr="000A6391">
        <w:rPr>
          <w:rFonts w:ascii="Arial" w:hAnsi="Arial" w:cs="Arial"/>
          <w:color w:val="000000" w:themeColor="text1"/>
        </w:rPr>
        <w:t>dokumenter/demonstrer resultatet av testen</w:t>
      </w:r>
      <w:r w:rsidRPr="000A6391">
        <w:rPr>
          <w:rFonts w:ascii="Arial" w:hAnsi="Arial" w:cs="Arial"/>
          <w:color w:val="000000" w:themeColor="text1"/>
        </w:rPr>
        <w:t>.</w:t>
      </w:r>
    </w:p>
    <w:p w14:paraId="0D9350D6" w14:textId="77777777" w:rsidR="00112F84" w:rsidRPr="000A6391" w:rsidRDefault="00112F84" w:rsidP="00112F84">
      <w:pPr>
        <w:rPr>
          <w:rFonts w:ascii="Arial" w:hAnsi="Arial" w:cs="Arial"/>
          <w:color w:val="000000"/>
        </w:rPr>
      </w:pPr>
    </w:p>
    <w:p w14:paraId="6790D045" w14:textId="77777777" w:rsidR="00AF079F" w:rsidRPr="000A6391" w:rsidRDefault="00AF079F" w:rsidP="00112F84">
      <w:pPr>
        <w:rPr>
          <w:rFonts w:ascii="Arial" w:hAnsi="Arial" w:cs="Arial"/>
          <w:color w:val="000000"/>
        </w:rPr>
      </w:pPr>
      <w:r w:rsidRPr="000A6391">
        <w:rPr>
          <w:rFonts w:ascii="Arial" w:hAnsi="Arial" w:cs="Arial"/>
          <w:color w:val="000000"/>
        </w:rPr>
        <w:t>Underveis i gjennomføringen (typisk på prøvens 3. eller 4. dag) vil prøvenemnden komme innom og presentere en liten endring. Du bes så om å beskrive hvordan du tror dette påvirker løsningen din, og skissere forslag til evt. tilpasninger.</w:t>
      </w:r>
      <w:r w:rsidRPr="000A6391">
        <w:rPr>
          <w:rFonts w:ascii="Arial" w:hAnsi="Arial" w:cs="Arial"/>
          <w:color w:val="000000"/>
        </w:rPr>
        <w:br/>
      </w:r>
      <w:r w:rsidRPr="000A6391">
        <w:rPr>
          <w:rFonts w:ascii="Arial" w:hAnsi="Arial" w:cs="Arial"/>
          <w:color w:val="000000"/>
        </w:rPr>
        <w:br/>
        <w:t>Endringen skal så langt det er mulig implementeres i løpet av resten av gjennomføringen. Dersom det er noe som er vanskelig eller umulig, må du redegjøre for dette under presentasjonen.</w:t>
      </w:r>
    </w:p>
    <w:p w14:paraId="3992DF8D" w14:textId="77777777" w:rsidR="00AF079F" w:rsidRPr="000A6391" w:rsidRDefault="00AF079F" w:rsidP="00112F84">
      <w:pPr>
        <w:rPr>
          <w:rFonts w:ascii="Arial" w:hAnsi="Arial" w:cs="Arial"/>
          <w:color w:val="000000"/>
        </w:rPr>
      </w:pPr>
    </w:p>
    <w:p w14:paraId="5297010F" w14:textId="77777777" w:rsidR="00112F84" w:rsidRPr="000A6391" w:rsidRDefault="003C79A9" w:rsidP="00112F84">
      <w:pPr>
        <w:pStyle w:val="Heading2"/>
        <w:rPr>
          <w:rFonts w:ascii="Arial" w:hAnsi="Arial" w:cs="Arial"/>
        </w:rPr>
      </w:pPr>
      <w:r w:rsidRPr="000A6391">
        <w:rPr>
          <w:rFonts w:ascii="Arial" w:hAnsi="Arial" w:cs="Arial"/>
        </w:rPr>
        <w:t>D</w:t>
      </w:r>
      <w:r w:rsidR="00112F84" w:rsidRPr="000A6391">
        <w:rPr>
          <w:rFonts w:ascii="Arial" w:hAnsi="Arial" w:cs="Arial"/>
        </w:rPr>
        <w:t>okumentasjon</w:t>
      </w:r>
      <w:r w:rsidR="008D7B0B" w:rsidRPr="000A6391">
        <w:rPr>
          <w:rFonts w:ascii="Arial" w:hAnsi="Arial" w:cs="Arial"/>
        </w:rPr>
        <w:t xml:space="preserve"> (2. – </w:t>
      </w:r>
      <w:r w:rsidR="00AF079F" w:rsidRPr="000A6391">
        <w:rPr>
          <w:rFonts w:ascii="Arial" w:hAnsi="Arial" w:cs="Arial"/>
        </w:rPr>
        <w:t>6</w:t>
      </w:r>
      <w:r w:rsidR="008D7B0B" w:rsidRPr="000A6391">
        <w:rPr>
          <w:rFonts w:ascii="Arial" w:hAnsi="Arial" w:cs="Arial"/>
        </w:rPr>
        <w:t>. dag av prøven)</w:t>
      </w:r>
    </w:p>
    <w:p w14:paraId="06107851" w14:textId="77CE05E8" w:rsidR="00112F84" w:rsidRPr="000A6391" w:rsidRDefault="00112F84" w:rsidP="00112F84">
      <w:pPr>
        <w:pStyle w:val="BodyTextIndent"/>
        <w:rPr>
          <w:rFonts w:ascii="Arial" w:hAnsi="Arial" w:cs="Arial"/>
          <w:color w:val="000000"/>
        </w:rPr>
      </w:pPr>
      <w:r w:rsidRPr="000A6391">
        <w:rPr>
          <w:rFonts w:ascii="Arial" w:hAnsi="Arial" w:cs="Arial"/>
          <w:color w:val="000000"/>
        </w:rPr>
        <w:t xml:space="preserve">Følgende dokumentasjon ønskes som et minimum for </w:t>
      </w:r>
      <w:r w:rsidR="00D30ED2" w:rsidRPr="000A6391">
        <w:rPr>
          <w:rFonts w:ascii="Arial" w:hAnsi="Arial" w:cs="Arial"/>
          <w:color w:val="000000"/>
        </w:rPr>
        <w:t>l</w:t>
      </w:r>
      <w:r w:rsidRPr="000A6391">
        <w:rPr>
          <w:rFonts w:ascii="Arial" w:hAnsi="Arial" w:cs="Arial"/>
          <w:color w:val="000000"/>
        </w:rPr>
        <w:t>øsningen du leverer:</w:t>
      </w:r>
    </w:p>
    <w:p w14:paraId="40E46310" w14:textId="21B3EA4A" w:rsidR="00F777B5" w:rsidRPr="000A6391" w:rsidRDefault="00356D39" w:rsidP="00F777B5">
      <w:pPr>
        <w:numPr>
          <w:ilvl w:val="0"/>
          <w:numId w:val="22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t>T</w:t>
      </w:r>
      <w:r w:rsidR="00090BDF" w:rsidRPr="000A6391">
        <w:rPr>
          <w:rFonts w:ascii="Arial" w:hAnsi="Arial" w:cs="Arial"/>
        </w:rPr>
        <w:t>eknisk d</w:t>
      </w:r>
      <w:r w:rsidR="00F777B5" w:rsidRPr="000A6391">
        <w:rPr>
          <w:rFonts w:ascii="Arial" w:hAnsi="Arial" w:cs="Arial"/>
        </w:rPr>
        <w:t>okumentasjon</w:t>
      </w:r>
      <w:r w:rsidR="00A97345" w:rsidRPr="000A6391">
        <w:rPr>
          <w:rFonts w:ascii="Arial" w:hAnsi="Arial" w:cs="Arial"/>
        </w:rPr>
        <w:t xml:space="preserve"> av din løsning</w:t>
      </w:r>
    </w:p>
    <w:p w14:paraId="76FF8DD9" w14:textId="5D1585B0" w:rsidR="426EACDC" w:rsidRPr="00E26240" w:rsidRDefault="00E26240" w:rsidP="21219F3C">
      <w:pPr>
        <w:numPr>
          <w:ilvl w:val="0"/>
          <w:numId w:val="22"/>
        </w:numPr>
        <w:rPr>
          <w:rFonts w:ascii="Arial" w:hAnsi="Arial" w:cs="Arial"/>
        </w:rPr>
      </w:pPr>
      <w:r w:rsidRPr="00E26240">
        <w:rPr>
          <w:rFonts w:ascii="Arial" w:hAnsi="Arial" w:cs="Arial"/>
        </w:rPr>
        <w:t>Logg over utført arbeid</w:t>
      </w:r>
    </w:p>
    <w:p w14:paraId="30EAE5D7" w14:textId="20F6F567" w:rsidR="00090BDF" w:rsidRPr="000A6391" w:rsidRDefault="00D83A24" w:rsidP="00F777B5">
      <w:pPr>
        <w:numPr>
          <w:ilvl w:val="0"/>
          <w:numId w:val="22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lastRenderedPageBreak/>
        <w:t>Avv</w:t>
      </w:r>
      <w:r w:rsidR="00037CD1" w:rsidRPr="000A6391">
        <w:rPr>
          <w:rFonts w:ascii="Arial" w:hAnsi="Arial" w:cs="Arial"/>
        </w:rPr>
        <w:t>iksrapport (Oversikt over avvik I hht. Planlegging)</w:t>
      </w:r>
    </w:p>
    <w:p w14:paraId="20F3D086" w14:textId="183C803A" w:rsidR="00112F84" w:rsidRPr="00E26240" w:rsidRDefault="0043656E" w:rsidP="00112F84">
      <w:pPr>
        <w:numPr>
          <w:ilvl w:val="0"/>
          <w:numId w:val="22"/>
        </w:numPr>
        <w:rPr>
          <w:rFonts w:ascii="Arial" w:hAnsi="Arial" w:cs="Arial"/>
        </w:rPr>
      </w:pPr>
      <w:r w:rsidRPr="00E26240">
        <w:rPr>
          <w:rFonts w:ascii="Arial" w:hAnsi="Arial" w:cs="Arial"/>
        </w:rPr>
        <w:t>Oppgavespesifikke vedlegg/</w:t>
      </w:r>
      <w:r w:rsidR="00114FFC" w:rsidRPr="00E26240">
        <w:rPr>
          <w:rFonts w:ascii="Arial" w:hAnsi="Arial" w:cs="Arial"/>
        </w:rPr>
        <w:t>manualer</w:t>
      </w:r>
    </w:p>
    <w:p w14:paraId="44935E13" w14:textId="77777777" w:rsidR="00112F84" w:rsidRPr="00E26240" w:rsidRDefault="00710A84" w:rsidP="00112F84">
      <w:pPr>
        <w:numPr>
          <w:ilvl w:val="0"/>
          <w:numId w:val="22"/>
        </w:numPr>
        <w:rPr>
          <w:rFonts w:ascii="Arial" w:hAnsi="Arial" w:cs="Arial"/>
        </w:rPr>
      </w:pPr>
      <w:r w:rsidRPr="00E26240">
        <w:rPr>
          <w:rFonts w:ascii="Arial" w:hAnsi="Arial" w:cs="Arial"/>
        </w:rPr>
        <w:t>HMS-dokumentasjon</w:t>
      </w:r>
    </w:p>
    <w:p w14:paraId="648CDDFC" w14:textId="77777777" w:rsidR="00112F84" w:rsidRPr="000A6391" w:rsidRDefault="00112F84" w:rsidP="00112F84">
      <w:pPr>
        <w:rPr>
          <w:rFonts w:ascii="Arial" w:hAnsi="Arial" w:cs="Arial"/>
          <w:color w:val="000000"/>
        </w:rPr>
      </w:pPr>
    </w:p>
    <w:p w14:paraId="0B2CF9A5" w14:textId="77777777" w:rsidR="00112F84" w:rsidRPr="000A6391" w:rsidRDefault="00A416F2" w:rsidP="00112F84">
      <w:pPr>
        <w:pStyle w:val="Heading2"/>
        <w:numPr>
          <w:ilvl w:val="0"/>
          <w:numId w:val="0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t>P</w:t>
      </w:r>
      <w:r w:rsidR="00112F84" w:rsidRPr="000A6391">
        <w:rPr>
          <w:rFonts w:ascii="Arial" w:hAnsi="Arial" w:cs="Arial"/>
        </w:rPr>
        <w:t>resentasjon (prøvens siste dag)</w:t>
      </w:r>
    </w:p>
    <w:p w14:paraId="5771F466" w14:textId="77777777" w:rsidR="00112F84" w:rsidRPr="000A6391" w:rsidRDefault="00112F84" w:rsidP="00112F84">
      <w:pPr>
        <w:rPr>
          <w:rFonts w:ascii="Arial" w:hAnsi="Arial" w:cs="Arial"/>
          <w:color w:val="000000"/>
        </w:rPr>
      </w:pPr>
      <w:r w:rsidRPr="000A6391">
        <w:rPr>
          <w:rFonts w:ascii="Arial" w:hAnsi="Arial" w:cs="Arial"/>
          <w:color w:val="000000"/>
        </w:rPr>
        <w:t xml:space="preserve">Du skal presentere løsningen for prøvenemnden og gi en kort veiledning i hvordan den fungerer. </w:t>
      </w:r>
      <w:r w:rsidR="00AF079F" w:rsidRPr="000A6391">
        <w:rPr>
          <w:rFonts w:ascii="Arial" w:hAnsi="Arial" w:cs="Arial"/>
          <w:color w:val="000000"/>
        </w:rPr>
        <w:t>D</w:t>
      </w:r>
      <w:r w:rsidRPr="000A6391">
        <w:rPr>
          <w:rFonts w:ascii="Arial" w:hAnsi="Arial" w:cs="Arial"/>
          <w:color w:val="000000"/>
        </w:rPr>
        <w:t>u vil få spørsmål til løsningen din</w:t>
      </w:r>
      <w:r w:rsidR="00AF079F" w:rsidRPr="000A6391">
        <w:rPr>
          <w:rFonts w:ascii="Arial" w:hAnsi="Arial" w:cs="Arial"/>
          <w:color w:val="000000"/>
        </w:rPr>
        <w:t>, og prøvenemnden vil vurdere løsningen.</w:t>
      </w:r>
    </w:p>
    <w:p w14:paraId="49B9D581" w14:textId="77777777" w:rsidR="00112F84" w:rsidRPr="000A6391" w:rsidRDefault="00112F84" w:rsidP="00112F84">
      <w:pPr>
        <w:rPr>
          <w:rFonts w:ascii="Arial" w:hAnsi="Arial" w:cs="Arial"/>
          <w:color w:val="000000"/>
        </w:rPr>
      </w:pPr>
      <w:r w:rsidRPr="000A6391">
        <w:rPr>
          <w:rFonts w:ascii="Arial" w:hAnsi="Arial" w:cs="Arial"/>
          <w:color w:val="000000"/>
        </w:rPr>
        <w:t xml:space="preserve"> </w:t>
      </w:r>
    </w:p>
    <w:p w14:paraId="18111D9D" w14:textId="6A49F1ED" w:rsidR="00112F84" w:rsidRPr="00A8374D" w:rsidRDefault="00A416F2" w:rsidP="00112F84">
      <w:pPr>
        <w:pStyle w:val="Heading2"/>
        <w:rPr>
          <w:rFonts w:ascii="Arial" w:hAnsi="Arial" w:cs="Arial"/>
        </w:rPr>
      </w:pPr>
      <w:r w:rsidRPr="000A6391">
        <w:rPr>
          <w:rFonts w:ascii="Arial" w:hAnsi="Arial" w:cs="Arial"/>
        </w:rPr>
        <w:t>E</w:t>
      </w:r>
      <w:r w:rsidR="00112F84" w:rsidRPr="000A6391">
        <w:rPr>
          <w:rFonts w:ascii="Arial" w:hAnsi="Arial" w:cs="Arial"/>
        </w:rPr>
        <w:t>genvurdering</w:t>
      </w:r>
      <w:r w:rsidR="00C643AF">
        <w:rPr>
          <w:rFonts w:ascii="Arial" w:hAnsi="Arial" w:cs="Arial"/>
        </w:rPr>
        <w:t xml:space="preserve"> (</w:t>
      </w:r>
      <w:r w:rsidR="001B498A">
        <w:rPr>
          <w:rFonts w:ascii="Arial" w:hAnsi="Arial" w:cs="Arial"/>
        </w:rPr>
        <w:t>i løpet av dag 6)</w:t>
      </w:r>
    </w:p>
    <w:p w14:paraId="63A9DF9B" w14:textId="77777777" w:rsidR="00112F84" w:rsidRPr="000A6391" w:rsidRDefault="00112F84" w:rsidP="00112F84">
      <w:pPr>
        <w:rPr>
          <w:rFonts w:ascii="Arial" w:hAnsi="Arial" w:cs="Arial"/>
          <w:color w:val="000000"/>
        </w:rPr>
      </w:pPr>
      <w:r w:rsidRPr="000A6391">
        <w:rPr>
          <w:rFonts w:ascii="Arial" w:hAnsi="Arial" w:cs="Arial"/>
          <w:color w:val="000000"/>
        </w:rPr>
        <w:t>Egenvurderingen bør blant annet inneholde disse momentene:</w:t>
      </w:r>
    </w:p>
    <w:p w14:paraId="06F439C5" w14:textId="77777777" w:rsidR="00112F84" w:rsidRPr="000A6391" w:rsidRDefault="00112F84" w:rsidP="00112F84">
      <w:pPr>
        <w:numPr>
          <w:ilvl w:val="0"/>
          <w:numId w:val="4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t>Oppsummering og egenevaluering av valgt fremgangsmåte</w:t>
      </w:r>
    </w:p>
    <w:p w14:paraId="6258E2BA" w14:textId="77777777" w:rsidR="00112F84" w:rsidRPr="000A6391" w:rsidRDefault="00112F84" w:rsidP="00112F84">
      <w:pPr>
        <w:numPr>
          <w:ilvl w:val="0"/>
          <w:numId w:val="4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t>Utført arbeid under fagprøven, inkludert eventuelle utfordringer</w:t>
      </w:r>
    </w:p>
    <w:p w14:paraId="06FEE133" w14:textId="77777777" w:rsidR="00112F84" w:rsidRPr="000A6391" w:rsidRDefault="00112F84" w:rsidP="00112F84">
      <w:pPr>
        <w:numPr>
          <w:ilvl w:val="0"/>
          <w:numId w:val="4"/>
        </w:numPr>
        <w:rPr>
          <w:rFonts w:ascii="Arial" w:hAnsi="Arial" w:cs="Arial"/>
        </w:rPr>
      </w:pPr>
      <w:r w:rsidRPr="000A6391">
        <w:rPr>
          <w:rFonts w:ascii="Arial" w:hAnsi="Arial" w:cs="Arial"/>
        </w:rPr>
        <w:t>Avvik i løsning i forhold til plan eller oppdrag?</w:t>
      </w:r>
    </w:p>
    <w:p w14:paraId="7B121D04" w14:textId="77777777" w:rsidR="00112F84" w:rsidRPr="000A6391" w:rsidRDefault="00112F84" w:rsidP="00112F84">
      <w:pPr>
        <w:numPr>
          <w:ilvl w:val="0"/>
          <w:numId w:val="4"/>
        </w:numPr>
        <w:rPr>
          <w:rFonts w:ascii="Arial" w:hAnsi="Arial" w:cs="Arial"/>
          <w:color w:val="000000"/>
        </w:rPr>
      </w:pPr>
      <w:r w:rsidRPr="000A6391">
        <w:rPr>
          <w:rFonts w:ascii="Arial" w:hAnsi="Arial" w:cs="Arial"/>
        </w:rPr>
        <w:t>Hva kunne vært gjort annerledes eller bedre?</w:t>
      </w:r>
    </w:p>
    <w:sectPr w:rsidR="00112F84" w:rsidRPr="000A6391" w:rsidSect="005973C0">
      <w:headerReference w:type="default" r:id="rId13"/>
      <w:footerReference w:type="default" r:id="rId14"/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07B93" w14:textId="77777777" w:rsidR="00470BCC" w:rsidRDefault="00470BCC" w:rsidP="002F68C3">
      <w:r>
        <w:separator/>
      </w:r>
    </w:p>
  </w:endnote>
  <w:endnote w:type="continuationSeparator" w:id="0">
    <w:p w14:paraId="3C8EC855" w14:textId="77777777" w:rsidR="00470BCC" w:rsidRDefault="00470BCC" w:rsidP="002F68C3">
      <w:r>
        <w:continuationSeparator/>
      </w:r>
    </w:p>
  </w:endnote>
  <w:endnote w:type="continuationNotice" w:id="1">
    <w:p w14:paraId="6D21CE86" w14:textId="77777777" w:rsidR="00470BCC" w:rsidRDefault="00470B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Sylfaen"/>
    <w:charset w:val="00"/>
    <w:family w:val="swiss"/>
    <w:pitch w:val="variable"/>
    <w:sig w:usb0="E7002EFF" w:usb1="D200FDFF" w:usb2="0A046029" w:usb3="00000000" w:csb0="000001FF" w:csb1="00000000"/>
  </w:font>
  <w:font w:name="Lohit Hindi">
    <w:charset w:val="8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5381606"/>
      <w:docPartObj>
        <w:docPartGallery w:val="Page Numbers (Bottom of Page)"/>
        <w:docPartUnique/>
      </w:docPartObj>
    </w:sdtPr>
    <w:sdtContent>
      <w:p w14:paraId="55F973A0" w14:textId="67A08B1F" w:rsidR="00533311" w:rsidRDefault="0053331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4372A4" w14:textId="77777777" w:rsidR="00533311" w:rsidRDefault="00533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10898" w14:textId="77777777" w:rsidR="00470BCC" w:rsidRDefault="00470BCC" w:rsidP="002F68C3">
      <w:r>
        <w:separator/>
      </w:r>
    </w:p>
  </w:footnote>
  <w:footnote w:type="continuationSeparator" w:id="0">
    <w:p w14:paraId="5B29A679" w14:textId="77777777" w:rsidR="00470BCC" w:rsidRDefault="00470BCC" w:rsidP="002F68C3">
      <w:r>
        <w:continuationSeparator/>
      </w:r>
    </w:p>
  </w:footnote>
  <w:footnote w:type="continuationNotice" w:id="1">
    <w:p w14:paraId="3BE1896E" w14:textId="77777777" w:rsidR="00470BCC" w:rsidRDefault="00470B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F47FE" w14:textId="00253B31" w:rsidR="000D6B98" w:rsidRDefault="00533311" w:rsidP="000D6B98">
    <w:pPr>
      <w:pStyle w:val="Header"/>
    </w:pPr>
    <w:r>
      <w:rPr>
        <w:rFonts w:asciiTheme="majorHAnsi" w:hAnsiTheme="majorHAnsi" w:cstheme="majorHAnsi"/>
        <w:noProof/>
        <w:sz w:val="22"/>
        <w:szCs w:val="22"/>
        <w:lang w:eastAsia="nb-NO"/>
      </w:rPr>
      <w:drawing>
        <wp:inline distT="0" distB="0" distL="0" distR="0" wp14:anchorId="2F5C67B2" wp14:editId="0702E78B">
          <wp:extent cx="1701800" cy="444500"/>
          <wp:effectExtent l="0" t="0" r="0" b="0"/>
          <wp:docPr id="615201398" name="Bilde 615201398" descr="Et bilde som inneholder Font, Grafikk, skjermbilde, logo&#10;&#10;Automatisk generer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5201398" name="Bilde 615201398" descr="Et bilde som inneholder Font, Grafikk, skjermbilde, logo&#10;&#10;Automatisk generer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18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D6B98">
      <w:rPr>
        <w:noProof/>
        <w:lang w:eastAsia="nb-NO"/>
      </w:rPr>
      <w:drawing>
        <wp:anchor distT="0" distB="0" distL="114300" distR="114300" simplePos="0" relativeHeight="251658240" behindDoc="0" locked="0" layoutInCell="1" allowOverlap="1" wp14:anchorId="65CFE7B7" wp14:editId="7BA83C7B">
          <wp:simplePos x="0" y="0"/>
          <wp:positionH relativeFrom="column">
            <wp:posOffset>7139305</wp:posOffset>
          </wp:positionH>
          <wp:positionV relativeFrom="paragraph">
            <wp:posOffset>-316865</wp:posOffset>
          </wp:positionV>
          <wp:extent cx="2553335" cy="374015"/>
          <wp:effectExtent l="0" t="0" r="0" b="6985"/>
          <wp:wrapNone/>
          <wp:docPr id="1" name="Bilde 1" descr="E:\Dropbox\Prøvenemd\Felles\visjonsvignett (1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Dropbox\Prøvenemd\Felles\visjonsvignett (1)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333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414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9"/>
    <w:multiLevelType w:val="singleLevel"/>
    <w:tmpl w:val="0414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00000A"/>
    <w:multiLevelType w:val="singleLevel"/>
    <w:tmpl w:val="0414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000010"/>
    <w:multiLevelType w:val="multilevel"/>
    <w:tmpl w:val="A6D83240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8" w15:restartNumberingAfterBreak="0">
    <w:nsid w:val="0123444B"/>
    <w:multiLevelType w:val="hybridMultilevel"/>
    <w:tmpl w:val="6824C8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1657DA"/>
    <w:multiLevelType w:val="hybridMultilevel"/>
    <w:tmpl w:val="0B3ECAF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5E0D91"/>
    <w:multiLevelType w:val="hybridMultilevel"/>
    <w:tmpl w:val="53D2343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C192A"/>
    <w:multiLevelType w:val="hybridMultilevel"/>
    <w:tmpl w:val="E0FE2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831F95"/>
    <w:multiLevelType w:val="hybridMultilevel"/>
    <w:tmpl w:val="17824F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056BA"/>
    <w:multiLevelType w:val="hybridMultilevel"/>
    <w:tmpl w:val="CDE8D61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945F7"/>
    <w:multiLevelType w:val="multilevel"/>
    <w:tmpl w:val="E908966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1021" w:hanging="341"/>
      </w:pPr>
      <w:rPr>
        <w:rFonts w:ascii="Arial" w:hAnsi="Arial" w:hint="default"/>
        <w:color w:val="000000" w:themeColor="text1"/>
      </w:rPr>
    </w:lvl>
    <w:lvl w:ilvl="3">
      <w:start w:val="1"/>
      <w:numFmt w:val="bullet"/>
      <w:lvlText w:val=""/>
      <w:lvlJc w:val="left"/>
      <w:pPr>
        <w:ind w:left="1361" w:hanging="34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2041" w:hanging="340"/>
      </w:pPr>
      <w:rPr>
        <w:rFonts w:ascii="Courier New" w:hAnsi="Courier New" w:hint="default"/>
      </w:rPr>
    </w:lvl>
    <w:lvl w:ilvl="6">
      <w:start w:val="1"/>
      <w:numFmt w:val="bullet"/>
      <w:lvlText w:val="-"/>
      <w:lvlJc w:val="left"/>
      <w:pPr>
        <w:ind w:left="2381" w:hanging="340"/>
      </w:pPr>
      <w:rPr>
        <w:rFonts w:ascii="Arial" w:hAnsi="Arial" w:hint="default"/>
        <w:color w:val="000000" w:themeColor="text1"/>
      </w:rPr>
    </w:lvl>
    <w:lvl w:ilvl="7">
      <w:start w:val="1"/>
      <w:numFmt w:val="bullet"/>
      <w:lvlText w:val=""/>
      <w:lvlJc w:val="left"/>
      <w:pPr>
        <w:ind w:left="2722" w:hanging="341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5" w15:restartNumberingAfterBreak="0">
    <w:nsid w:val="346C4427"/>
    <w:multiLevelType w:val="hybridMultilevel"/>
    <w:tmpl w:val="9AAC4EEE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11987"/>
    <w:multiLevelType w:val="hybridMultilevel"/>
    <w:tmpl w:val="C79E6FD0"/>
    <w:lvl w:ilvl="0" w:tplc="57B663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C2B99"/>
    <w:multiLevelType w:val="hybridMultilevel"/>
    <w:tmpl w:val="B3DEE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61511"/>
    <w:multiLevelType w:val="hybridMultilevel"/>
    <w:tmpl w:val="D250BCC0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98089E"/>
    <w:multiLevelType w:val="hybridMultilevel"/>
    <w:tmpl w:val="5A1A2CC8"/>
    <w:lvl w:ilvl="0" w:tplc="E0F81E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25C45"/>
    <w:multiLevelType w:val="hybridMultilevel"/>
    <w:tmpl w:val="1B9C80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2262F8"/>
    <w:multiLevelType w:val="hybridMultilevel"/>
    <w:tmpl w:val="093208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E68F9"/>
    <w:multiLevelType w:val="hybridMultilevel"/>
    <w:tmpl w:val="E1004CC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33241"/>
    <w:multiLevelType w:val="hybridMultilevel"/>
    <w:tmpl w:val="3FEE00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91D31"/>
    <w:multiLevelType w:val="hybridMultilevel"/>
    <w:tmpl w:val="34A88D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554E4"/>
    <w:multiLevelType w:val="hybridMultilevel"/>
    <w:tmpl w:val="0C7C3E2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235571">
    <w:abstractNumId w:val="0"/>
  </w:num>
  <w:num w:numId="2" w16cid:durableId="465121252">
    <w:abstractNumId w:val="1"/>
  </w:num>
  <w:num w:numId="3" w16cid:durableId="1135176160">
    <w:abstractNumId w:val="2"/>
  </w:num>
  <w:num w:numId="4" w16cid:durableId="1799302898">
    <w:abstractNumId w:val="3"/>
  </w:num>
  <w:num w:numId="5" w16cid:durableId="1391153803">
    <w:abstractNumId w:val="4"/>
  </w:num>
  <w:num w:numId="6" w16cid:durableId="682627132">
    <w:abstractNumId w:val="23"/>
  </w:num>
  <w:num w:numId="7" w16cid:durableId="1193420237">
    <w:abstractNumId w:val="23"/>
  </w:num>
  <w:num w:numId="8" w16cid:durableId="654457681">
    <w:abstractNumId w:val="17"/>
  </w:num>
  <w:num w:numId="9" w16cid:durableId="1732002616">
    <w:abstractNumId w:val="11"/>
  </w:num>
  <w:num w:numId="10" w16cid:durableId="515651620">
    <w:abstractNumId w:val="24"/>
  </w:num>
  <w:num w:numId="11" w16cid:durableId="10235554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33445262">
    <w:abstractNumId w:val="15"/>
  </w:num>
  <w:num w:numId="13" w16cid:durableId="1640498604">
    <w:abstractNumId w:val="18"/>
  </w:num>
  <w:num w:numId="14" w16cid:durableId="1540437473">
    <w:abstractNumId w:val="13"/>
  </w:num>
  <w:num w:numId="15" w16cid:durableId="97675208">
    <w:abstractNumId w:val="6"/>
  </w:num>
  <w:num w:numId="16" w16cid:durableId="1609461967">
    <w:abstractNumId w:val="5"/>
  </w:num>
  <w:num w:numId="17" w16cid:durableId="1802074725">
    <w:abstractNumId w:val="7"/>
  </w:num>
  <w:num w:numId="18" w16cid:durableId="468135670">
    <w:abstractNumId w:val="21"/>
  </w:num>
  <w:num w:numId="19" w16cid:durableId="55933232">
    <w:abstractNumId w:val="9"/>
  </w:num>
  <w:num w:numId="20" w16cid:durableId="1226065781">
    <w:abstractNumId w:val="22"/>
  </w:num>
  <w:num w:numId="21" w16cid:durableId="1015575691">
    <w:abstractNumId w:val="8"/>
  </w:num>
  <w:num w:numId="22" w16cid:durableId="1305551384">
    <w:abstractNumId w:val="25"/>
  </w:num>
  <w:num w:numId="23" w16cid:durableId="286668507">
    <w:abstractNumId w:val="10"/>
  </w:num>
  <w:num w:numId="24" w16cid:durableId="865869336">
    <w:abstractNumId w:val="20"/>
  </w:num>
  <w:num w:numId="25" w16cid:durableId="1504010736">
    <w:abstractNumId w:val="14"/>
  </w:num>
  <w:num w:numId="26" w16cid:durableId="1987464953">
    <w:abstractNumId w:val="12"/>
  </w:num>
  <w:num w:numId="27" w16cid:durableId="581063841">
    <w:abstractNumId w:val="19"/>
  </w:num>
  <w:num w:numId="28" w16cid:durableId="5330772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34"/>
    <w:rsid w:val="00003E82"/>
    <w:rsid w:val="00026895"/>
    <w:rsid w:val="00031454"/>
    <w:rsid w:val="000359BA"/>
    <w:rsid w:val="00037CD1"/>
    <w:rsid w:val="00045F3C"/>
    <w:rsid w:val="000515ED"/>
    <w:rsid w:val="0006FFB5"/>
    <w:rsid w:val="00071CD5"/>
    <w:rsid w:val="00080B49"/>
    <w:rsid w:val="00082075"/>
    <w:rsid w:val="00090BDF"/>
    <w:rsid w:val="000A6391"/>
    <w:rsid w:val="000B07DE"/>
    <w:rsid w:val="000B22BD"/>
    <w:rsid w:val="000C2400"/>
    <w:rsid w:val="000D0794"/>
    <w:rsid w:val="000D5F95"/>
    <w:rsid w:val="000D6B98"/>
    <w:rsid w:val="000D738D"/>
    <w:rsid w:val="000E1F28"/>
    <w:rsid w:val="000F233C"/>
    <w:rsid w:val="00106235"/>
    <w:rsid w:val="001114E3"/>
    <w:rsid w:val="00112F84"/>
    <w:rsid w:val="00114FFC"/>
    <w:rsid w:val="001178DC"/>
    <w:rsid w:val="00120AEE"/>
    <w:rsid w:val="00124F19"/>
    <w:rsid w:val="001349A7"/>
    <w:rsid w:val="00142A67"/>
    <w:rsid w:val="00151B9A"/>
    <w:rsid w:val="0015741E"/>
    <w:rsid w:val="00160304"/>
    <w:rsid w:val="001725B9"/>
    <w:rsid w:val="00172685"/>
    <w:rsid w:val="0019063A"/>
    <w:rsid w:val="001B498A"/>
    <w:rsid w:val="001B717E"/>
    <w:rsid w:val="001D5259"/>
    <w:rsid w:val="001D7519"/>
    <w:rsid w:val="001D779C"/>
    <w:rsid w:val="001E0CF0"/>
    <w:rsid w:val="001E156A"/>
    <w:rsid w:val="001E1E50"/>
    <w:rsid w:val="001E2A4C"/>
    <w:rsid w:val="001E6C72"/>
    <w:rsid w:val="001F12E8"/>
    <w:rsid w:val="001F68D0"/>
    <w:rsid w:val="00223D53"/>
    <w:rsid w:val="00232BDD"/>
    <w:rsid w:val="00236834"/>
    <w:rsid w:val="002376FF"/>
    <w:rsid w:val="002426D6"/>
    <w:rsid w:val="00243706"/>
    <w:rsid w:val="002657AB"/>
    <w:rsid w:val="00265BE9"/>
    <w:rsid w:val="00272156"/>
    <w:rsid w:val="00275DB2"/>
    <w:rsid w:val="00285C87"/>
    <w:rsid w:val="00293209"/>
    <w:rsid w:val="00297E15"/>
    <w:rsid w:val="002A150C"/>
    <w:rsid w:val="002A5670"/>
    <w:rsid w:val="002B0208"/>
    <w:rsid w:val="002B2086"/>
    <w:rsid w:val="002B7D10"/>
    <w:rsid w:val="002C1CB9"/>
    <w:rsid w:val="002C1EA9"/>
    <w:rsid w:val="002C5334"/>
    <w:rsid w:val="002D267F"/>
    <w:rsid w:val="002D434D"/>
    <w:rsid w:val="002D5E29"/>
    <w:rsid w:val="002E0AB5"/>
    <w:rsid w:val="002E3A49"/>
    <w:rsid w:val="002E4B2C"/>
    <w:rsid w:val="002E5293"/>
    <w:rsid w:val="002F68C3"/>
    <w:rsid w:val="002F74DA"/>
    <w:rsid w:val="00300921"/>
    <w:rsid w:val="00301FED"/>
    <w:rsid w:val="0030614D"/>
    <w:rsid w:val="00310029"/>
    <w:rsid w:val="00324BE3"/>
    <w:rsid w:val="0033476A"/>
    <w:rsid w:val="00335350"/>
    <w:rsid w:val="00350FE2"/>
    <w:rsid w:val="003542AA"/>
    <w:rsid w:val="00356D39"/>
    <w:rsid w:val="00372EC3"/>
    <w:rsid w:val="00394553"/>
    <w:rsid w:val="003A0938"/>
    <w:rsid w:val="003B326B"/>
    <w:rsid w:val="003C79A9"/>
    <w:rsid w:val="003E0885"/>
    <w:rsid w:val="003E45D6"/>
    <w:rsid w:val="003F1A7B"/>
    <w:rsid w:val="003F602D"/>
    <w:rsid w:val="003F750B"/>
    <w:rsid w:val="00402FB1"/>
    <w:rsid w:val="00404DB7"/>
    <w:rsid w:val="00416F8E"/>
    <w:rsid w:val="0043656E"/>
    <w:rsid w:val="004409DB"/>
    <w:rsid w:val="00442C00"/>
    <w:rsid w:val="00453287"/>
    <w:rsid w:val="00463EC3"/>
    <w:rsid w:val="00466A62"/>
    <w:rsid w:val="00467C3A"/>
    <w:rsid w:val="00470BCC"/>
    <w:rsid w:val="004726C8"/>
    <w:rsid w:val="00483F8D"/>
    <w:rsid w:val="00485DB2"/>
    <w:rsid w:val="004A175F"/>
    <w:rsid w:val="004A5BEC"/>
    <w:rsid w:val="004B0D6D"/>
    <w:rsid w:val="004B165A"/>
    <w:rsid w:val="004B2414"/>
    <w:rsid w:val="004B659B"/>
    <w:rsid w:val="004D4152"/>
    <w:rsid w:val="004D4C2F"/>
    <w:rsid w:val="004D5391"/>
    <w:rsid w:val="004E366A"/>
    <w:rsid w:val="004F098D"/>
    <w:rsid w:val="004F72B7"/>
    <w:rsid w:val="00521776"/>
    <w:rsid w:val="00533311"/>
    <w:rsid w:val="00533F27"/>
    <w:rsid w:val="00542E1F"/>
    <w:rsid w:val="005475FD"/>
    <w:rsid w:val="0055118F"/>
    <w:rsid w:val="00556D45"/>
    <w:rsid w:val="00572678"/>
    <w:rsid w:val="00574B69"/>
    <w:rsid w:val="005760D9"/>
    <w:rsid w:val="0058158A"/>
    <w:rsid w:val="00584303"/>
    <w:rsid w:val="005921CD"/>
    <w:rsid w:val="00592DCF"/>
    <w:rsid w:val="005934B1"/>
    <w:rsid w:val="00595D5A"/>
    <w:rsid w:val="00596C45"/>
    <w:rsid w:val="005973C0"/>
    <w:rsid w:val="005A56ED"/>
    <w:rsid w:val="005B46DF"/>
    <w:rsid w:val="005C2B2F"/>
    <w:rsid w:val="005C6175"/>
    <w:rsid w:val="005D2C72"/>
    <w:rsid w:val="005E2C24"/>
    <w:rsid w:val="00603EB7"/>
    <w:rsid w:val="006146A6"/>
    <w:rsid w:val="00621D64"/>
    <w:rsid w:val="0062354B"/>
    <w:rsid w:val="0063428E"/>
    <w:rsid w:val="0063554D"/>
    <w:rsid w:val="00641D90"/>
    <w:rsid w:val="00663153"/>
    <w:rsid w:val="006644A8"/>
    <w:rsid w:val="00665D55"/>
    <w:rsid w:val="00691809"/>
    <w:rsid w:val="00691C5C"/>
    <w:rsid w:val="0069446A"/>
    <w:rsid w:val="006B0534"/>
    <w:rsid w:val="006C0CEA"/>
    <w:rsid w:val="006D53F1"/>
    <w:rsid w:val="006D7AA6"/>
    <w:rsid w:val="006F6CB6"/>
    <w:rsid w:val="00701227"/>
    <w:rsid w:val="00710A84"/>
    <w:rsid w:val="00716539"/>
    <w:rsid w:val="00740B89"/>
    <w:rsid w:val="00743086"/>
    <w:rsid w:val="00745144"/>
    <w:rsid w:val="00746698"/>
    <w:rsid w:val="00764E8E"/>
    <w:rsid w:val="0077088B"/>
    <w:rsid w:val="007743DA"/>
    <w:rsid w:val="0077752F"/>
    <w:rsid w:val="0078326E"/>
    <w:rsid w:val="00786DDB"/>
    <w:rsid w:val="00794F0B"/>
    <w:rsid w:val="007C5C11"/>
    <w:rsid w:val="007F7EA6"/>
    <w:rsid w:val="0080049E"/>
    <w:rsid w:val="00804BEB"/>
    <w:rsid w:val="008232D9"/>
    <w:rsid w:val="00823559"/>
    <w:rsid w:val="008329DC"/>
    <w:rsid w:val="0084150E"/>
    <w:rsid w:val="00843A8E"/>
    <w:rsid w:val="008512A7"/>
    <w:rsid w:val="0085165B"/>
    <w:rsid w:val="00861352"/>
    <w:rsid w:val="00861FD8"/>
    <w:rsid w:val="00871C12"/>
    <w:rsid w:val="00877FBE"/>
    <w:rsid w:val="008803B3"/>
    <w:rsid w:val="00885B72"/>
    <w:rsid w:val="008874D1"/>
    <w:rsid w:val="00890A2B"/>
    <w:rsid w:val="008914D3"/>
    <w:rsid w:val="008A3728"/>
    <w:rsid w:val="008A67BB"/>
    <w:rsid w:val="008A7D01"/>
    <w:rsid w:val="008B0337"/>
    <w:rsid w:val="008B7505"/>
    <w:rsid w:val="008C759E"/>
    <w:rsid w:val="008D115B"/>
    <w:rsid w:val="008D7B0B"/>
    <w:rsid w:val="008E289F"/>
    <w:rsid w:val="008E3AA9"/>
    <w:rsid w:val="008E3E3E"/>
    <w:rsid w:val="008E5BBD"/>
    <w:rsid w:val="008E798E"/>
    <w:rsid w:val="008F17A0"/>
    <w:rsid w:val="00925A80"/>
    <w:rsid w:val="0092733F"/>
    <w:rsid w:val="009333A6"/>
    <w:rsid w:val="00933D5F"/>
    <w:rsid w:val="009526E2"/>
    <w:rsid w:val="00961334"/>
    <w:rsid w:val="00964B48"/>
    <w:rsid w:val="009773A3"/>
    <w:rsid w:val="00991849"/>
    <w:rsid w:val="00995668"/>
    <w:rsid w:val="0099789A"/>
    <w:rsid w:val="009A1F42"/>
    <w:rsid w:val="009A6C04"/>
    <w:rsid w:val="009B6CFE"/>
    <w:rsid w:val="009B76AE"/>
    <w:rsid w:val="009C4551"/>
    <w:rsid w:val="009D1B14"/>
    <w:rsid w:val="009E4189"/>
    <w:rsid w:val="009E554A"/>
    <w:rsid w:val="009E6E08"/>
    <w:rsid w:val="00A01B35"/>
    <w:rsid w:val="00A02180"/>
    <w:rsid w:val="00A05E29"/>
    <w:rsid w:val="00A21835"/>
    <w:rsid w:val="00A32708"/>
    <w:rsid w:val="00A36CCC"/>
    <w:rsid w:val="00A416F2"/>
    <w:rsid w:val="00A616B0"/>
    <w:rsid w:val="00A77EEB"/>
    <w:rsid w:val="00A81152"/>
    <w:rsid w:val="00A8374D"/>
    <w:rsid w:val="00A86968"/>
    <w:rsid w:val="00A97345"/>
    <w:rsid w:val="00AD6FAC"/>
    <w:rsid w:val="00AD7032"/>
    <w:rsid w:val="00AE2BDB"/>
    <w:rsid w:val="00AE7567"/>
    <w:rsid w:val="00AF079F"/>
    <w:rsid w:val="00AF4D52"/>
    <w:rsid w:val="00B03BBA"/>
    <w:rsid w:val="00B06777"/>
    <w:rsid w:val="00B2006D"/>
    <w:rsid w:val="00B201F1"/>
    <w:rsid w:val="00B32567"/>
    <w:rsid w:val="00B32DAF"/>
    <w:rsid w:val="00B54257"/>
    <w:rsid w:val="00B626F1"/>
    <w:rsid w:val="00B84911"/>
    <w:rsid w:val="00B94291"/>
    <w:rsid w:val="00B95357"/>
    <w:rsid w:val="00BA210C"/>
    <w:rsid w:val="00BA4122"/>
    <w:rsid w:val="00BB0EF6"/>
    <w:rsid w:val="00BB51A7"/>
    <w:rsid w:val="00BC18DC"/>
    <w:rsid w:val="00BD7AA3"/>
    <w:rsid w:val="00BE3C39"/>
    <w:rsid w:val="00BF7B61"/>
    <w:rsid w:val="00C236C4"/>
    <w:rsid w:val="00C24597"/>
    <w:rsid w:val="00C26B4F"/>
    <w:rsid w:val="00C31CF2"/>
    <w:rsid w:val="00C32D84"/>
    <w:rsid w:val="00C372D6"/>
    <w:rsid w:val="00C43668"/>
    <w:rsid w:val="00C5576F"/>
    <w:rsid w:val="00C5657A"/>
    <w:rsid w:val="00C643AF"/>
    <w:rsid w:val="00C6571B"/>
    <w:rsid w:val="00C71402"/>
    <w:rsid w:val="00C77C43"/>
    <w:rsid w:val="00C83B18"/>
    <w:rsid w:val="00C913E0"/>
    <w:rsid w:val="00C94860"/>
    <w:rsid w:val="00CB3C75"/>
    <w:rsid w:val="00CB48F2"/>
    <w:rsid w:val="00CC0A48"/>
    <w:rsid w:val="00CD0860"/>
    <w:rsid w:val="00CE0B17"/>
    <w:rsid w:val="00CE2C1E"/>
    <w:rsid w:val="00CF4B1E"/>
    <w:rsid w:val="00D00569"/>
    <w:rsid w:val="00D02236"/>
    <w:rsid w:val="00D118EF"/>
    <w:rsid w:val="00D14B99"/>
    <w:rsid w:val="00D262A2"/>
    <w:rsid w:val="00D27709"/>
    <w:rsid w:val="00D30ED2"/>
    <w:rsid w:val="00D34867"/>
    <w:rsid w:val="00D433A9"/>
    <w:rsid w:val="00D4738E"/>
    <w:rsid w:val="00D5166F"/>
    <w:rsid w:val="00D54E9D"/>
    <w:rsid w:val="00D704BE"/>
    <w:rsid w:val="00D83A24"/>
    <w:rsid w:val="00D911E4"/>
    <w:rsid w:val="00D9207E"/>
    <w:rsid w:val="00D9544A"/>
    <w:rsid w:val="00DA14E6"/>
    <w:rsid w:val="00DB02AF"/>
    <w:rsid w:val="00DB38D5"/>
    <w:rsid w:val="00DC0481"/>
    <w:rsid w:val="00DD3920"/>
    <w:rsid w:val="00E0026A"/>
    <w:rsid w:val="00E03B97"/>
    <w:rsid w:val="00E03CA9"/>
    <w:rsid w:val="00E078A9"/>
    <w:rsid w:val="00E11C35"/>
    <w:rsid w:val="00E201B3"/>
    <w:rsid w:val="00E26240"/>
    <w:rsid w:val="00E266A4"/>
    <w:rsid w:val="00E33E1A"/>
    <w:rsid w:val="00E4260B"/>
    <w:rsid w:val="00E43782"/>
    <w:rsid w:val="00E45831"/>
    <w:rsid w:val="00E50BC7"/>
    <w:rsid w:val="00E622A2"/>
    <w:rsid w:val="00E65CF4"/>
    <w:rsid w:val="00E8251E"/>
    <w:rsid w:val="00E82F19"/>
    <w:rsid w:val="00E83642"/>
    <w:rsid w:val="00E843AF"/>
    <w:rsid w:val="00E87674"/>
    <w:rsid w:val="00E93EB9"/>
    <w:rsid w:val="00E948A7"/>
    <w:rsid w:val="00EA1819"/>
    <w:rsid w:val="00EA5B0B"/>
    <w:rsid w:val="00EB6220"/>
    <w:rsid w:val="00EC5A8F"/>
    <w:rsid w:val="00ED190F"/>
    <w:rsid w:val="00EE1E78"/>
    <w:rsid w:val="00EF1706"/>
    <w:rsid w:val="00F074A1"/>
    <w:rsid w:val="00F147D0"/>
    <w:rsid w:val="00F22DDF"/>
    <w:rsid w:val="00F3396E"/>
    <w:rsid w:val="00F41095"/>
    <w:rsid w:val="00F449A8"/>
    <w:rsid w:val="00F653E7"/>
    <w:rsid w:val="00F777B5"/>
    <w:rsid w:val="00F7791A"/>
    <w:rsid w:val="00F8331E"/>
    <w:rsid w:val="00F849BD"/>
    <w:rsid w:val="00F91B1C"/>
    <w:rsid w:val="00F93F87"/>
    <w:rsid w:val="00F95385"/>
    <w:rsid w:val="00FA1E5E"/>
    <w:rsid w:val="00FA2416"/>
    <w:rsid w:val="00FB49E4"/>
    <w:rsid w:val="00FD21E0"/>
    <w:rsid w:val="00FD3678"/>
    <w:rsid w:val="00FD5096"/>
    <w:rsid w:val="00FD6881"/>
    <w:rsid w:val="00FF6038"/>
    <w:rsid w:val="03525DD4"/>
    <w:rsid w:val="03BB0F7E"/>
    <w:rsid w:val="0597CFCE"/>
    <w:rsid w:val="068AAF8A"/>
    <w:rsid w:val="0958A68D"/>
    <w:rsid w:val="096495DB"/>
    <w:rsid w:val="09A9477C"/>
    <w:rsid w:val="09BA09D5"/>
    <w:rsid w:val="0A135CDB"/>
    <w:rsid w:val="0D3E81D8"/>
    <w:rsid w:val="0E0AF6FF"/>
    <w:rsid w:val="0E92542C"/>
    <w:rsid w:val="0EB0A68D"/>
    <w:rsid w:val="0EDE3B87"/>
    <w:rsid w:val="10175A10"/>
    <w:rsid w:val="1035219F"/>
    <w:rsid w:val="11318EC0"/>
    <w:rsid w:val="12B97B12"/>
    <w:rsid w:val="13AF3B44"/>
    <w:rsid w:val="14A5BE44"/>
    <w:rsid w:val="156C5524"/>
    <w:rsid w:val="15F11BD4"/>
    <w:rsid w:val="1652E077"/>
    <w:rsid w:val="18E9E37B"/>
    <w:rsid w:val="19AE9516"/>
    <w:rsid w:val="1A1C1C89"/>
    <w:rsid w:val="1A66AF66"/>
    <w:rsid w:val="1AB3F3E5"/>
    <w:rsid w:val="1D3B06D8"/>
    <w:rsid w:val="1DAFE7FF"/>
    <w:rsid w:val="21219F3C"/>
    <w:rsid w:val="21D603FB"/>
    <w:rsid w:val="22143977"/>
    <w:rsid w:val="22D2ACBB"/>
    <w:rsid w:val="24676D23"/>
    <w:rsid w:val="246E7D1C"/>
    <w:rsid w:val="2939CEE3"/>
    <w:rsid w:val="29C38E99"/>
    <w:rsid w:val="29EA15A1"/>
    <w:rsid w:val="2A8D14DE"/>
    <w:rsid w:val="2B6F0026"/>
    <w:rsid w:val="2CB108A7"/>
    <w:rsid w:val="2CEAEBFA"/>
    <w:rsid w:val="2DA0AD8A"/>
    <w:rsid w:val="2FB024E2"/>
    <w:rsid w:val="309E024A"/>
    <w:rsid w:val="30D86926"/>
    <w:rsid w:val="332D62CD"/>
    <w:rsid w:val="359048CE"/>
    <w:rsid w:val="36646C17"/>
    <w:rsid w:val="37DAB989"/>
    <w:rsid w:val="389773B6"/>
    <w:rsid w:val="3A4037D5"/>
    <w:rsid w:val="3A515E6A"/>
    <w:rsid w:val="3A6F1981"/>
    <w:rsid w:val="3B2A5AD1"/>
    <w:rsid w:val="40F4958B"/>
    <w:rsid w:val="410FD44A"/>
    <w:rsid w:val="426EACDC"/>
    <w:rsid w:val="42A0B671"/>
    <w:rsid w:val="466CAF09"/>
    <w:rsid w:val="47E52F9C"/>
    <w:rsid w:val="4841292B"/>
    <w:rsid w:val="48E6E13B"/>
    <w:rsid w:val="4AF67831"/>
    <w:rsid w:val="4D930125"/>
    <w:rsid w:val="4DC46BFB"/>
    <w:rsid w:val="517E1596"/>
    <w:rsid w:val="53F0903C"/>
    <w:rsid w:val="544F2134"/>
    <w:rsid w:val="54F45D0C"/>
    <w:rsid w:val="563B6144"/>
    <w:rsid w:val="566E8E79"/>
    <w:rsid w:val="5684CF71"/>
    <w:rsid w:val="5A476068"/>
    <w:rsid w:val="5AA49F2A"/>
    <w:rsid w:val="5B8327A7"/>
    <w:rsid w:val="5C0B2A14"/>
    <w:rsid w:val="5E6418FC"/>
    <w:rsid w:val="5EA365FC"/>
    <w:rsid w:val="6226E405"/>
    <w:rsid w:val="6405DA55"/>
    <w:rsid w:val="64421AD3"/>
    <w:rsid w:val="65224408"/>
    <w:rsid w:val="653EAC81"/>
    <w:rsid w:val="655C1967"/>
    <w:rsid w:val="65EB1697"/>
    <w:rsid w:val="65F2E5CD"/>
    <w:rsid w:val="67A36E37"/>
    <w:rsid w:val="68BA79F0"/>
    <w:rsid w:val="68DFA18B"/>
    <w:rsid w:val="68F66C08"/>
    <w:rsid w:val="694A5332"/>
    <w:rsid w:val="69DBE684"/>
    <w:rsid w:val="6A86E22B"/>
    <w:rsid w:val="6C4B303B"/>
    <w:rsid w:val="6CEBE896"/>
    <w:rsid w:val="6D892A32"/>
    <w:rsid w:val="6D93D3E3"/>
    <w:rsid w:val="6DE4CF55"/>
    <w:rsid w:val="6EF1B2B7"/>
    <w:rsid w:val="6F7A8689"/>
    <w:rsid w:val="70DEA1DE"/>
    <w:rsid w:val="723DDE2E"/>
    <w:rsid w:val="727E86A2"/>
    <w:rsid w:val="72B84078"/>
    <w:rsid w:val="72EC1CC2"/>
    <w:rsid w:val="74681D61"/>
    <w:rsid w:val="74FB7480"/>
    <w:rsid w:val="755B0E14"/>
    <w:rsid w:val="75ADE5DB"/>
    <w:rsid w:val="76815ABB"/>
    <w:rsid w:val="77C183FB"/>
    <w:rsid w:val="785FCD07"/>
    <w:rsid w:val="78650FA3"/>
    <w:rsid w:val="78CD32D0"/>
    <w:rsid w:val="797476C4"/>
    <w:rsid w:val="7A1BC312"/>
    <w:rsid w:val="7B752F53"/>
    <w:rsid w:val="7D42B67E"/>
    <w:rsid w:val="7DCEF1BC"/>
    <w:rsid w:val="7EA39805"/>
    <w:rsid w:val="7F28BF55"/>
    <w:rsid w:val="7F628CD2"/>
    <w:rsid w:val="7F759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479E1AC"/>
  <w15:docId w15:val="{EE7C6F7D-4B45-487E-A86B-B993A6CF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79F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Tahoma" w:eastAsia="Times New Roman" w:hAnsi="Tahoma" w:cs="Tahom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Tahoma" w:eastAsia="Times New Roman" w:hAnsi="Tahoma" w:cs="Tahoma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Standardskriftforavsnitt1">
    <w:name w:val="Standardskrift for avsnitt1"/>
  </w:style>
  <w:style w:type="character" w:styleId="Hyperlink">
    <w:name w:val="Hyperlink"/>
    <w:rPr>
      <w:color w:val="0000FF"/>
      <w:u w:val="single"/>
    </w:rPr>
  </w:style>
  <w:style w:type="character" w:customStyle="1" w:styleId="Nummereringstegn">
    <w:name w:val="Nummereringstegn"/>
  </w:style>
  <w:style w:type="character" w:customStyle="1" w:styleId="Punkttegn">
    <w:name w:val="Punkttegn"/>
    <w:rPr>
      <w:rFonts w:ascii="OpenSymbol" w:eastAsia="OpenSymbol" w:hAnsi="OpenSymbol" w:cs="OpenSymbol"/>
    </w:rPr>
  </w:style>
  <w:style w:type="paragraph" w:customStyle="1" w:styleId="Overskrift">
    <w:name w:val="Overskrift"/>
    <w:basedOn w:val="Normal"/>
    <w:next w:val="BodyText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customStyle="1" w:styleId="Bildetekst1">
    <w:name w:val="Bildetekst1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Register">
    <w:name w:val="Register"/>
    <w:basedOn w:val="Normal"/>
    <w:pPr>
      <w:suppressLineNumbers/>
    </w:pPr>
    <w:rPr>
      <w:rFonts w:cs="Lohit Hindi"/>
    </w:rPr>
  </w:style>
  <w:style w:type="paragraph" w:styleId="NormalWeb">
    <w:name w:val="Normal (Web)"/>
    <w:basedOn w:val="Normal"/>
    <w:pPr>
      <w:spacing w:before="280" w:after="119"/>
    </w:pPr>
  </w:style>
  <w:style w:type="paragraph" w:customStyle="1" w:styleId="Tabellinnhold">
    <w:name w:val="Tabellinnhold"/>
    <w:basedOn w:val="Normal"/>
    <w:pPr>
      <w:suppressLineNumbers/>
    </w:pPr>
  </w:style>
  <w:style w:type="paragraph" w:customStyle="1" w:styleId="Tabelloverskrift">
    <w:name w:val="Tabelloverskrift"/>
    <w:basedOn w:val="Tabellinnhold"/>
    <w:pPr>
      <w:jc w:val="center"/>
    </w:pPr>
    <w:rPr>
      <w:b/>
      <w:bCs/>
    </w:rPr>
  </w:style>
  <w:style w:type="paragraph" w:styleId="BodyTextIndent">
    <w:name w:val="Body Text Indent"/>
    <w:basedOn w:val="BodyText"/>
    <w:next w:val="Brdtekstinnrykkpaaflgende"/>
  </w:style>
  <w:style w:type="paragraph" w:customStyle="1" w:styleId="Brdtekstinnrykkpaaflgende">
    <w:name w:val="Brødtekstinnrykk paafølgende"/>
    <w:basedOn w:val="BodyTextIndent"/>
  </w:style>
  <w:style w:type="paragraph" w:customStyle="1" w:styleId="Brdtekstpaaflgende">
    <w:name w:val="Brødtekst paafølgende"/>
    <w:basedOn w:val="BodyText"/>
  </w:style>
  <w:style w:type="paragraph" w:customStyle="1" w:styleId="Brdtekstinnrykk5">
    <w:name w:val="Brødtekstinnrykk 5"/>
    <w:basedOn w:val="BodyTextIndent"/>
    <w:next w:val="Normal"/>
    <w:rsid w:val="005A56ED"/>
    <w:pPr>
      <w:suppressAutoHyphens w:val="0"/>
      <w:spacing w:before="60" w:after="60"/>
    </w:pPr>
    <w:rPr>
      <w:rFonts w:ascii="Verdana" w:hAnsi="Verdana"/>
      <w:szCs w:val="20"/>
      <w:lang w:eastAsia="en-US"/>
    </w:rPr>
  </w:style>
  <w:style w:type="table" w:styleId="TableGrid">
    <w:name w:val="Table Grid"/>
    <w:basedOn w:val="TableNormal"/>
    <w:uiPriority w:val="59"/>
    <w:rsid w:val="00933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68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2F68C3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2F68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2F68C3"/>
    <w:rPr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8C3"/>
    <w:rPr>
      <w:rFonts w:ascii="Tahoma" w:hAnsi="Tahoma" w:cs="Tahoma"/>
      <w:sz w:val="16"/>
      <w:szCs w:val="16"/>
      <w:lang w:val="en-GB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6342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3428E"/>
    <w:rPr>
      <w:rFonts w:ascii="Cambria" w:eastAsia="Times New Roman" w:hAnsi="Cambria" w:cs="Times New Roman"/>
      <w:b/>
      <w:bCs/>
      <w:kern w:val="28"/>
      <w:sz w:val="32"/>
      <w:szCs w:val="32"/>
      <w:lang w:val="en-GB" w:eastAsia="ar-SA"/>
    </w:rPr>
  </w:style>
  <w:style w:type="paragraph" w:customStyle="1" w:styleId="Default">
    <w:name w:val="Default"/>
    <w:uiPriority w:val="99"/>
    <w:rsid w:val="00EB6220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ListParagraph">
    <w:name w:val="List Paragraph"/>
    <w:aliases w:val="Liste brødtekst"/>
    <w:basedOn w:val="Normal"/>
    <w:uiPriority w:val="34"/>
    <w:qFormat/>
    <w:rsid w:val="00275DB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0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etsreg.com/n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ourdemohlenpris.no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offerRyeng\OneDrive\Fagpr&#248;ver\IT-utviklerfaget\Vedlegg%201%20-%20Oppdrage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43832FAD3F51A4FB240784EF414AEDB" ma:contentTypeVersion="7" ma:contentTypeDescription="Opprett et nytt dokument." ma:contentTypeScope="" ma:versionID="f35fabe708a44a15663e474a4b38752d">
  <xsd:schema xmlns:xsd="http://www.w3.org/2001/XMLSchema" xmlns:xs="http://www.w3.org/2001/XMLSchema" xmlns:p="http://schemas.microsoft.com/office/2006/metadata/properties" xmlns:ns2="7c3002e8-8bb7-4eef-aeeb-80b07bada1f0" targetNamespace="http://schemas.microsoft.com/office/2006/metadata/properties" ma:root="true" ma:fieldsID="aad919f3c56f95365256111fad132ae4" ns2:_="">
    <xsd:import namespace="7c3002e8-8bb7-4eef-aeeb-80b07bada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002e8-8bb7-4eef-aeeb-80b07bada1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AFCBFC-2FC7-4915-870B-82CF6FFCF3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7CBD4C-69A0-46CE-9AB6-31677726D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002e8-8bb7-4eef-aeeb-80b07bada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B68431-5300-4D51-B2F2-5F65180BED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F7B21D-C95E-4DBB-8AB5-D7F43345CD8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c23b3840-812e-4067-9bdb-a3eb446c5892}" enabled="0" method="" siteId="{c23b3840-812e-4067-9bdb-a3eb446c589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Vedlegg 1 - Oppdraget</Template>
  <TotalTime>0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Bakgrunn og oppdrag – planlegge innkjøp av maskinvare for skolen, planlegge og gjennomføre oppsett av server med AD, lage en brukerveiledning og dokumentere bruk av HMS</vt:lpstr>
    </vt:vector>
  </TitlesOfParts>
  <Company>Privat</Company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Bakgrunn og oppdrag – planlegge innkjøp av maskinvare for skolen, planlegge og gjennomføre oppsett av server med AD, lage en brukerveiledning og dokumentere bruk av HMS</dc:title>
  <dc:subject/>
  <dc:creator>Kristoffer Ryeng</dc:creator>
  <cp:keywords/>
  <cp:lastModifiedBy>Stian Tveit</cp:lastModifiedBy>
  <cp:revision>2</cp:revision>
  <cp:lastPrinted>1900-01-02T02:00:00Z</cp:lastPrinted>
  <dcterms:created xsi:type="dcterms:W3CDTF">2025-06-16T22:52:00Z</dcterms:created>
  <dcterms:modified xsi:type="dcterms:W3CDTF">2025-06-16T22:52:00Z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0x010100A43832FAD3F51A4FB240784EF414AEDB</vt:lpwstr>
  </property>
  <property fmtid="{D5CDD505-2E9C-101B-9397-08002B2CF9AE}" pid="3" name="_AdHocReviewCycleID">
    <vt:i4>1773433724</vt:i4>
  </property>
  <property fmtid="{D5CDD505-2E9C-101B-9397-08002B2CF9AE}" pid="4" name="_NewReviewCycle">
    <vt:lpwstr/>
  </property>
  <property fmtid="{D5CDD505-2E9C-101B-9397-08002B2CF9AE}" pid="5" name="_EmailSubject">
    <vt:lpwstr>Fagprøver</vt:lpwstr>
  </property>
  <property fmtid="{D5CDD505-2E9C-101B-9397-08002B2CF9AE}" pid="6" name="_AuthorEmail">
    <vt:lpwstr>Stig.Thomas.Boge@vlfk.no</vt:lpwstr>
  </property>
  <property fmtid="{D5CDD505-2E9C-101B-9397-08002B2CF9AE}" pid="7" name="_AuthorEmailDisplayName">
    <vt:lpwstr>Stig Thomas Boge</vt:lpwstr>
  </property>
  <property fmtid="{D5CDD505-2E9C-101B-9397-08002B2CF9AE}" pid="8" name="_ReviewingToolsShownOnce">
    <vt:lpwstr/>
  </property>
</Properties>
</file>